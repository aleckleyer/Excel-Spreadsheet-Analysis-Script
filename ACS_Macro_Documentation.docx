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1D" w:rsidRDefault="00F3761D" w:rsidP="00BB2934">
      <w:pPr>
        <w:spacing w:line="100" w:lineRule="exact"/>
        <w:jc w:val="both"/>
        <w:rPr>
          <w:sz w:val="11"/>
          <w:szCs w:val="11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spacing w:line="440" w:lineRule="exact"/>
        <w:ind w:left="327" w:right="347"/>
        <w:jc w:val="both"/>
        <w:rPr>
          <w:sz w:val="41"/>
          <w:szCs w:val="41"/>
        </w:rPr>
      </w:pPr>
      <w:r>
        <w:rPr>
          <w:w w:val="133"/>
          <w:sz w:val="41"/>
          <w:szCs w:val="41"/>
        </w:rPr>
        <w:t>Administr</w:t>
      </w:r>
      <w:r>
        <w:rPr>
          <w:spacing w:val="-37"/>
          <w:w w:val="133"/>
          <w:sz w:val="41"/>
          <w:szCs w:val="41"/>
        </w:rPr>
        <w:t>a</w:t>
      </w:r>
      <w:r>
        <w:rPr>
          <w:w w:val="133"/>
          <w:sz w:val="41"/>
          <w:szCs w:val="41"/>
        </w:rPr>
        <w:t>tion</w:t>
      </w:r>
      <w:r>
        <w:rPr>
          <w:spacing w:val="-69"/>
          <w:w w:val="133"/>
          <w:sz w:val="41"/>
          <w:szCs w:val="41"/>
        </w:rPr>
        <w:t xml:space="preserve"> </w:t>
      </w:r>
      <w:r>
        <w:rPr>
          <w:w w:val="133"/>
          <w:sz w:val="41"/>
          <w:szCs w:val="41"/>
        </w:rPr>
        <w:t>of</w:t>
      </w:r>
      <w:r>
        <w:rPr>
          <w:spacing w:val="39"/>
          <w:w w:val="133"/>
          <w:sz w:val="41"/>
          <w:szCs w:val="41"/>
        </w:rPr>
        <w:t xml:space="preserve"> </w:t>
      </w:r>
      <w:r>
        <w:rPr>
          <w:w w:val="133"/>
          <w:sz w:val="41"/>
          <w:szCs w:val="41"/>
        </w:rPr>
        <w:t>Children</w:t>
      </w:r>
      <w:r>
        <w:rPr>
          <w:spacing w:val="-1"/>
          <w:w w:val="133"/>
          <w:sz w:val="41"/>
          <w:szCs w:val="41"/>
        </w:rPr>
        <w:t xml:space="preserve"> </w:t>
      </w:r>
      <w:r>
        <w:rPr>
          <w:w w:val="117"/>
          <w:sz w:val="41"/>
          <w:szCs w:val="41"/>
        </w:rPr>
        <w:t>Se</w:t>
      </w:r>
      <w:r>
        <w:rPr>
          <w:spacing w:val="-37"/>
          <w:w w:val="182"/>
          <w:sz w:val="41"/>
          <w:szCs w:val="41"/>
        </w:rPr>
        <w:t>r</w:t>
      </w:r>
      <w:r>
        <w:rPr>
          <w:w w:val="123"/>
          <w:sz w:val="41"/>
          <w:szCs w:val="41"/>
        </w:rPr>
        <w:t>vices</w:t>
      </w:r>
    </w:p>
    <w:p w:rsidR="00F3761D" w:rsidRDefault="00F3761D" w:rsidP="00BB2934">
      <w:pPr>
        <w:spacing w:before="9" w:line="180" w:lineRule="exact"/>
        <w:jc w:val="both"/>
        <w:rPr>
          <w:sz w:val="19"/>
          <w:szCs w:val="19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2226" w:right="2246"/>
        <w:jc w:val="both"/>
        <w:rPr>
          <w:sz w:val="34"/>
          <w:szCs w:val="34"/>
        </w:rPr>
      </w:pPr>
      <w:r>
        <w:rPr>
          <w:w w:val="132"/>
          <w:sz w:val="34"/>
          <w:szCs w:val="34"/>
        </w:rPr>
        <w:t>M</w:t>
      </w:r>
      <w:r>
        <w:rPr>
          <w:spacing w:val="-9"/>
          <w:w w:val="132"/>
          <w:sz w:val="34"/>
          <w:szCs w:val="34"/>
        </w:rPr>
        <w:t>a</w:t>
      </w:r>
      <w:r>
        <w:rPr>
          <w:w w:val="132"/>
          <w:sz w:val="34"/>
          <w:szCs w:val="34"/>
        </w:rPr>
        <w:t>c</w:t>
      </w:r>
      <w:r>
        <w:rPr>
          <w:spacing w:val="-9"/>
          <w:w w:val="132"/>
          <w:sz w:val="34"/>
          <w:szCs w:val="34"/>
        </w:rPr>
        <w:t>r</w:t>
      </w:r>
      <w:r>
        <w:rPr>
          <w:w w:val="132"/>
          <w:sz w:val="34"/>
          <w:szCs w:val="34"/>
        </w:rPr>
        <w:t>o</w:t>
      </w:r>
      <w:r>
        <w:rPr>
          <w:spacing w:val="26"/>
          <w:w w:val="132"/>
          <w:sz w:val="34"/>
          <w:szCs w:val="34"/>
        </w:rPr>
        <w:t xml:space="preserve"> </w:t>
      </w:r>
      <w:r>
        <w:rPr>
          <w:w w:val="119"/>
          <w:sz w:val="34"/>
          <w:szCs w:val="34"/>
        </w:rPr>
        <w:t>Documen</w:t>
      </w:r>
      <w:r>
        <w:rPr>
          <w:spacing w:val="-23"/>
          <w:w w:val="216"/>
          <w:sz w:val="34"/>
          <w:szCs w:val="34"/>
        </w:rPr>
        <w:t>t</w:t>
      </w:r>
      <w:r>
        <w:rPr>
          <w:spacing w:val="-23"/>
          <w:w w:val="140"/>
          <w:sz w:val="34"/>
          <w:szCs w:val="34"/>
        </w:rPr>
        <w:t>a</w:t>
      </w:r>
      <w:r>
        <w:rPr>
          <w:w w:val="139"/>
          <w:sz w:val="34"/>
          <w:szCs w:val="34"/>
        </w:rPr>
        <w:t>tion</w:t>
      </w:r>
    </w:p>
    <w:p w:rsidR="00F3761D" w:rsidRDefault="00F3761D" w:rsidP="00BB2934">
      <w:pPr>
        <w:spacing w:before="7" w:line="100" w:lineRule="exact"/>
        <w:jc w:val="both"/>
        <w:rPr>
          <w:sz w:val="11"/>
          <w:szCs w:val="11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1282" w:right="1303"/>
        <w:jc w:val="both"/>
        <w:rPr>
          <w:sz w:val="49"/>
          <w:szCs w:val="49"/>
        </w:rPr>
      </w:pPr>
      <w:r>
        <w:rPr>
          <w:w w:val="121"/>
          <w:sz w:val="49"/>
          <w:szCs w:val="49"/>
        </w:rPr>
        <w:t>Dataload</w:t>
      </w:r>
      <w:r>
        <w:rPr>
          <w:spacing w:val="93"/>
          <w:w w:val="121"/>
          <w:sz w:val="49"/>
          <w:szCs w:val="49"/>
        </w:rPr>
        <w:t xml:space="preserve"> </w:t>
      </w:r>
      <w:r>
        <w:rPr>
          <w:w w:val="121"/>
          <w:sz w:val="49"/>
          <w:szCs w:val="49"/>
        </w:rPr>
        <w:t>Master</w:t>
      </w:r>
      <w:r>
        <w:rPr>
          <w:spacing w:val="107"/>
          <w:w w:val="121"/>
          <w:sz w:val="49"/>
          <w:szCs w:val="49"/>
        </w:rPr>
        <w:t xml:space="preserve"> </w:t>
      </w:r>
      <w:r>
        <w:rPr>
          <w:w w:val="121"/>
          <w:sz w:val="49"/>
          <w:szCs w:val="49"/>
        </w:rPr>
        <w:t>Macro</w:t>
      </w:r>
    </w:p>
    <w:p w:rsidR="00F3761D" w:rsidRDefault="00F3761D" w:rsidP="00BB2934">
      <w:pPr>
        <w:spacing w:before="9" w:line="140" w:lineRule="exact"/>
        <w:jc w:val="both"/>
        <w:rPr>
          <w:sz w:val="14"/>
          <w:szCs w:val="14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367" w:right="3386"/>
        <w:jc w:val="both"/>
        <w:rPr>
          <w:sz w:val="34"/>
          <w:szCs w:val="34"/>
        </w:rPr>
        <w:sectPr w:rsidR="00F3761D">
          <w:pgSz w:w="11920" w:h="16840"/>
          <w:pgMar w:top="1560" w:right="1680" w:bottom="280" w:left="1680" w:header="720" w:footer="720" w:gutter="0"/>
          <w:cols w:space="720"/>
        </w:sectPr>
      </w:pPr>
      <w:r>
        <w:rPr>
          <w:spacing w:val="-8"/>
          <w:sz w:val="34"/>
          <w:szCs w:val="34"/>
        </w:rPr>
        <w:t>A</w:t>
      </w:r>
      <w:r>
        <w:rPr>
          <w:sz w:val="34"/>
          <w:szCs w:val="34"/>
        </w:rPr>
        <w:t>l</w:t>
      </w:r>
      <w:r>
        <w:rPr>
          <w:spacing w:val="-17"/>
          <w:sz w:val="34"/>
          <w:szCs w:val="34"/>
        </w:rPr>
        <w:t>e</w:t>
      </w:r>
      <w:r>
        <w:rPr>
          <w:sz w:val="34"/>
          <w:szCs w:val="34"/>
        </w:rPr>
        <w:t>c</w:t>
      </w:r>
      <w:r>
        <w:rPr>
          <w:spacing w:val="37"/>
          <w:sz w:val="34"/>
          <w:szCs w:val="34"/>
        </w:rPr>
        <w:t xml:space="preserve"> </w:t>
      </w:r>
      <w:r>
        <w:rPr>
          <w:w w:val="103"/>
          <w:sz w:val="34"/>
          <w:szCs w:val="34"/>
        </w:rPr>
        <w:t>Kleyer</w:t>
      </w:r>
    </w:p>
    <w:p w:rsidR="00F3761D" w:rsidRDefault="00F3761D" w:rsidP="00BB2934">
      <w:pPr>
        <w:spacing w:before="6" w:line="120" w:lineRule="exact"/>
        <w:jc w:val="both"/>
        <w:rPr>
          <w:sz w:val="12"/>
          <w:szCs w:val="12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spacing w:line="440" w:lineRule="exact"/>
        <w:ind w:left="378"/>
        <w:jc w:val="both"/>
        <w:rPr>
          <w:sz w:val="41"/>
          <w:szCs w:val="41"/>
        </w:rPr>
      </w:pPr>
      <w:r>
        <w:rPr>
          <w:w w:val="120"/>
          <w:sz w:val="41"/>
          <w:szCs w:val="41"/>
        </w:rPr>
        <w:t>Co</w:t>
      </w:r>
      <w:r>
        <w:rPr>
          <w:spacing w:val="-12"/>
          <w:w w:val="120"/>
          <w:sz w:val="41"/>
          <w:szCs w:val="41"/>
        </w:rPr>
        <w:t>n</w:t>
      </w:r>
      <w:r>
        <w:rPr>
          <w:w w:val="130"/>
          <w:sz w:val="41"/>
          <w:szCs w:val="41"/>
        </w:rPr>
        <w:t>te</w:t>
      </w:r>
      <w:r>
        <w:rPr>
          <w:spacing w:val="-12"/>
          <w:w w:val="130"/>
          <w:sz w:val="41"/>
          <w:szCs w:val="41"/>
        </w:rPr>
        <w:t>n</w:t>
      </w:r>
      <w:r>
        <w:rPr>
          <w:w w:val="133"/>
          <w:sz w:val="41"/>
          <w:szCs w:val="41"/>
        </w:rPr>
        <w:t>ts</w:t>
      </w: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before="14" w:line="280" w:lineRule="exact"/>
        <w:jc w:val="both"/>
        <w:rPr>
          <w:sz w:val="28"/>
          <w:szCs w:val="28"/>
        </w:rPr>
      </w:pPr>
    </w:p>
    <w:p w:rsidR="00F3761D" w:rsidRDefault="00BB2934" w:rsidP="00BB2934">
      <w:pPr>
        <w:ind w:left="3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 </w:t>
      </w:r>
      <w:r>
        <w:rPr>
          <w:spacing w:val="50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 xml:space="preserve">Synopsis                                                                                           </w:t>
      </w:r>
      <w:r>
        <w:rPr>
          <w:spacing w:val="62"/>
          <w:w w:val="113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2</w:t>
      </w:r>
    </w:p>
    <w:p w:rsidR="00F3761D" w:rsidRDefault="00F3761D" w:rsidP="00BB2934">
      <w:pPr>
        <w:spacing w:before="7" w:line="240" w:lineRule="exact"/>
        <w:jc w:val="both"/>
        <w:rPr>
          <w:sz w:val="24"/>
          <w:szCs w:val="24"/>
        </w:rPr>
      </w:pPr>
    </w:p>
    <w:p w:rsidR="00F3761D" w:rsidRDefault="00BB2934" w:rsidP="00BB2934">
      <w:pPr>
        <w:ind w:left="3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 </w:t>
      </w:r>
      <w:r>
        <w:rPr>
          <w:spacing w:val="50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Dataload</w:t>
      </w:r>
      <w:r>
        <w:rPr>
          <w:spacing w:val="55"/>
          <w:w w:val="118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 xml:space="preserve">Spreadsheet                                                                  </w:t>
      </w:r>
      <w:r>
        <w:rPr>
          <w:spacing w:val="20"/>
          <w:w w:val="118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3</w:t>
      </w:r>
    </w:p>
    <w:p w:rsidR="00F3761D" w:rsidRDefault="00BB2934" w:rsidP="00BB2934">
      <w:pPr>
        <w:spacing w:before="13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 </w:t>
      </w:r>
      <w:r>
        <w:rPr>
          <w:spacing w:val="5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Structure</w:t>
      </w:r>
      <w:r>
        <w:rPr>
          <w:spacing w:val="1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Dataload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Spreadsh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et</w:t>
      </w:r>
      <w:proofErr w:type="gramEnd"/>
      <w:r>
        <w:rPr>
          <w:sz w:val="24"/>
          <w:szCs w:val="24"/>
        </w:rPr>
        <w:t xml:space="preserve">  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:rsidR="00F3761D" w:rsidRDefault="00F3761D" w:rsidP="00BB2934">
      <w:pPr>
        <w:spacing w:before="2" w:line="180" w:lineRule="exact"/>
        <w:jc w:val="both"/>
        <w:rPr>
          <w:sz w:val="19"/>
          <w:szCs w:val="19"/>
        </w:rPr>
      </w:pPr>
    </w:p>
    <w:tbl>
      <w:tblPr>
        <w:tblW w:w="0" w:type="auto"/>
        <w:tblInd w:w="3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3449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281"/>
        <w:gridCol w:w="331"/>
      </w:tblGrid>
      <w:tr w:rsidR="00F3761D">
        <w:trPr>
          <w:trHeight w:hRule="exact" w:val="364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before="55"/>
              <w:ind w:left="40"/>
              <w:jc w:val="both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before="55"/>
              <w:ind w:left="108"/>
              <w:jc w:val="both"/>
              <w:rPr>
                <w:sz w:val="24"/>
                <w:szCs w:val="24"/>
              </w:rPr>
            </w:pPr>
            <w:r>
              <w:rPr>
                <w:w w:val="124"/>
                <w:sz w:val="24"/>
                <w:szCs w:val="24"/>
              </w:rPr>
              <w:t>Master</w:t>
            </w:r>
            <w:r>
              <w:rPr>
                <w:spacing w:val="16"/>
                <w:w w:val="124"/>
                <w:sz w:val="24"/>
                <w:szCs w:val="24"/>
              </w:rPr>
              <w:t xml:space="preserve"> </w:t>
            </w:r>
            <w:r>
              <w:rPr>
                <w:spacing w:val="-22"/>
                <w:w w:val="122"/>
                <w:sz w:val="24"/>
                <w:szCs w:val="24"/>
              </w:rPr>
              <w:t>W</w:t>
            </w:r>
            <w:r>
              <w:rPr>
                <w:w w:val="121"/>
                <w:sz w:val="24"/>
                <w:szCs w:val="24"/>
              </w:rPr>
              <w:t>ork</w:t>
            </w:r>
            <w:r>
              <w:rPr>
                <w:spacing w:val="8"/>
                <w:w w:val="121"/>
                <w:sz w:val="24"/>
                <w:szCs w:val="24"/>
              </w:rPr>
              <w:t>b</w:t>
            </w:r>
            <w:r>
              <w:rPr>
                <w:spacing w:val="8"/>
                <w:w w:val="111"/>
                <w:sz w:val="24"/>
                <w:szCs w:val="24"/>
              </w:rPr>
              <w:t>o</w:t>
            </w:r>
            <w:r>
              <w:rPr>
                <w:w w:val="115"/>
                <w:sz w:val="24"/>
                <w:szCs w:val="24"/>
              </w:rPr>
              <w:t>ok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before="55"/>
              <w:ind w:left="157"/>
              <w:jc w:val="both"/>
              <w:rPr>
                <w:sz w:val="24"/>
                <w:szCs w:val="24"/>
              </w:rPr>
            </w:pPr>
            <w:r>
              <w:rPr>
                <w:w w:val="111"/>
                <w:sz w:val="24"/>
                <w:szCs w:val="24"/>
              </w:rPr>
              <w:t>5</w:t>
            </w:r>
          </w:p>
        </w:tc>
      </w:tr>
      <w:tr w:rsidR="00F3761D">
        <w:trPr>
          <w:trHeight w:hRule="exact" w:val="2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 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w w:val="109"/>
                <w:sz w:val="24"/>
                <w:szCs w:val="24"/>
              </w:rPr>
              <w:t xml:space="preserve">Structure  </w:t>
            </w:r>
            <w:r>
              <w:rPr>
                <w:spacing w:val="44"/>
                <w:w w:val="10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3761D">
        <w:trPr>
          <w:trHeight w:hRule="exact" w:val="2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3.1.1   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Data 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20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able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3761D">
        <w:trPr>
          <w:trHeight w:hRule="exact" w:val="2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3.1.2   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Emp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yCells 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3761D">
        <w:trPr>
          <w:trHeight w:hRule="exact" w:val="2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3.1.3   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Data 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20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able</w:t>
            </w:r>
            <w:proofErr w:type="gramEnd"/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</w:t>
            </w:r>
            <w:r>
              <w:rPr>
                <w:spacing w:val="-6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y 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3761D">
        <w:trPr>
          <w:trHeight w:hRule="exact" w:val="28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3.1.4   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DataFile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cation</w:t>
            </w:r>
            <w:proofErr w:type="gramEnd"/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3761D">
        <w:trPr>
          <w:trHeight w:hRule="exact" w:val="364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F3761D" w:rsidP="00BB2934">
            <w:pPr>
              <w:jc w:val="both"/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3.1.5   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Email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Recipie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ts  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60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3761D" w:rsidRDefault="00BB2934" w:rsidP="00BB2934">
            <w:pPr>
              <w:spacing w:line="240" w:lineRule="exact"/>
              <w:ind w:left="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F3761D" w:rsidRDefault="00F3761D" w:rsidP="00BB2934">
      <w:pPr>
        <w:spacing w:before="4" w:line="120" w:lineRule="exact"/>
        <w:jc w:val="both"/>
        <w:rPr>
          <w:sz w:val="12"/>
          <w:szCs w:val="12"/>
        </w:rPr>
      </w:pPr>
    </w:p>
    <w:p w:rsidR="00F3761D" w:rsidRDefault="00BB2934" w:rsidP="00BB2934">
      <w:pPr>
        <w:spacing w:before="15"/>
        <w:ind w:left="3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  </w:t>
      </w:r>
      <w:r>
        <w:rPr>
          <w:spacing w:val="5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Data</w:t>
      </w:r>
      <w:r>
        <w:rPr>
          <w:spacing w:val="45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Im</w:t>
      </w:r>
      <w:r>
        <w:rPr>
          <w:spacing w:val="10"/>
          <w:w w:val="120"/>
          <w:sz w:val="24"/>
          <w:szCs w:val="24"/>
        </w:rPr>
        <w:t>p</w:t>
      </w:r>
      <w:r>
        <w:rPr>
          <w:w w:val="120"/>
          <w:sz w:val="24"/>
          <w:szCs w:val="24"/>
        </w:rPr>
        <w:t>ort</w:t>
      </w:r>
      <w:r>
        <w:rPr>
          <w:spacing w:val="51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 xml:space="preserve">Macro                                                                   </w:t>
      </w:r>
      <w:r>
        <w:rPr>
          <w:spacing w:val="52"/>
          <w:w w:val="120"/>
          <w:sz w:val="24"/>
          <w:szCs w:val="24"/>
        </w:rPr>
        <w:t xml:space="preserve"> </w:t>
      </w:r>
      <w:r>
        <w:rPr>
          <w:w w:val="120"/>
          <w:sz w:val="24"/>
          <w:szCs w:val="24"/>
        </w:rPr>
        <w:t>8</w:t>
      </w:r>
    </w:p>
    <w:p w:rsidR="00F3761D" w:rsidRDefault="00BB2934" w:rsidP="00BB2934">
      <w:pPr>
        <w:spacing w:before="13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Description  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8</w:t>
      </w:r>
    </w:p>
    <w:p w:rsidR="00F3761D" w:rsidRDefault="00BB2934" w:rsidP="00BB2934">
      <w:pPr>
        <w:spacing w:before="13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4.2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6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orks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6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hnical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Details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8</w:t>
      </w:r>
    </w:p>
    <w:p w:rsidR="00F3761D" w:rsidRDefault="00F3761D" w:rsidP="00BB2934">
      <w:pPr>
        <w:spacing w:before="7" w:line="240" w:lineRule="exact"/>
        <w:jc w:val="both"/>
        <w:rPr>
          <w:sz w:val="24"/>
          <w:szCs w:val="24"/>
        </w:rPr>
      </w:pPr>
    </w:p>
    <w:p w:rsidR="00F3761D" w:rsidRDefault="00BB2934" w:rsidP="00BB2934">
      <w:pPr>
        <w:ind w:left="3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  </w:t>
      </w:r>
      <w:r>
        <w:rPr>
          <w:spacing w:val="50"/>
          <w:sz w:val="24"/>
          <w:szCs w:val="24"/>
        </w:rPr>
        <w:t xml:space="preserve"> </w:t>
      </w:r>
      <w:r>
        <w:rPr>
          <w:spacing w:val="-26"/>
          <w:w w:val="117"/>
          <w:sz w:val="24"/>
          <w:szCs w:val="24"/>
        </w:rPr>
        <w:t>V</w:t>
      </w:r>
      <w:r>
        <w:rPr>
          <w:w w:val="117"/>
          <w:sz w:val="24"/>
          <w:szCs w:val="24"/>
        </w:rPr>
        <w:t>alidation</w:t>
      </w:r>
      <w:r>
        <w:rPr>
          <w:spacing w:val="64"/>
          <w:w w:val="117"/>
          <w:sz w:val="24"/>
          <w:szCs w:val="24"/>
        </w:rPr>
        <w:t xml:space="preserve"> </w:t>
      </w:r>
      <w:r>
        <w:rPr>
          <w:w w:val="117"/>
          <w:sz w:val="24"/>
          <w:szCs w:val="24"/>
        </w:rPr>
        <w:t xml:space="preserve">Macro                                                                         </w:t>
      </w:r>
      <w:r>
        <w:rPr>
          <w:spacing w:val="60"/>
          <w:w w:val="117"/>
          <w:sz w:val="24"/>
          <w:szCs w:val="24"/>
        </w:rPr>
        <w:t xml:space="preserve"> </w:t>
      </w:r>
      <w:r>
        <w:rPr>
          <w:w w:val="117"/>
          <w:sz w:val="24"/>
          <w:szCs w:val="24"/>
        </w:rPr>
        <w:t>9</w:t>
      </w:r>
    </w:p>
    <w:p w:rsidR="00F3761D" w:rsidRDefault="00BB2934" w:rsidP="00BB2934">
      <w:pPr>
        <w:spacing w:before="13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5.1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Description  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9</w:t>
      </w:r>
    </w:p>
    <w:p w:rsidR="00F3761D" w:rsidRDefault="00BB2934" w:rsidP="00BB2934">
      <w:pPr>
        <w:spacing w:before="13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5.2  </w:t>
      </w:r>
      <w:r>
        <w:rPr>
          <w:spacing w:val="57"/>
          <w:sz w:val="24"/>
          <w:szCs w:val="24"/>
        </w:rPr>
        <w:t xml:space="preserve"> </w:t>
      </w:r>
      <w:proofErr w:type="gramStart"/>
      <w:r>
        <w:rPr>
          <w:spacing w:val="-20"/>
          <w:sz w:val="24"/>
          <w:szCs w:val="24"/>
        </w:rPr>
        <w:t>V</w:t>
      </w:r>
      <w:r>
        <w:rPr>
          <w:sz w:val="24"/>
          <w:szCs w:val="24"/>
        </w:rPr>
        <w:t xml:space="preserve">alidation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Requireme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ts</w:t>
      </w:r>
      <w:proofErr w:type="gramEnd"/>
      <w:r>
        <w:rPr>
          <w:sz w:val="24"/>
          <w:szCs w:val="24"/>
        </w:rPr>
        <w:t xml:space="preserve">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9</w:t>
      </w:r>
    </w:p>
    <w:p w:rsidR="00F3761D" w:rsidRDefault="00BB2934" w:rsidP="00BB2934">
      <w:pPr>
        <w:spacing w:before="13"/>
        <w:ind w:left="12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5.2.1   </w:t>
      </w:r>
      <w:r>
        <w:rPr>
          <w:spacing w:val="2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Extra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Notes</w:t>
      </w:r>
      <w:proofErr w:type="gramEnd"/>
      <w:r>
        <w:rPr>
          <w:sz w:val="24"/>
          <w:szCs w:val="24"/>
        </w:rPr>
        <w:t xml:space="preserve">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9</w:t>
      </w:r>
    </w:p>
    <w:p w:rsidR="00F3761D" w:rsidRDefault="00BB2934" w:rsidP="00BB2934">
      <w:pPr>
        <w:spacing w:before="13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5.3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6"/>
          <w:sz w:val="24"/>
          <w:szCs w:val="24"/>
        </w:rPr>
        <w:t xml:space="preserve"> </w:t>
      </w:r>
      <w:proofErr w:type="gramStart"/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 xml:space="preserve">orks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:rsidR="00F3761D" w:rsidRDefault="00BB2934" w:rsidP="00BB2934">
      <w:pPr>
        <w:spacing w:before="13"/>
        <w:ind w:left="12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5.3.1   </w:t>
      </w:r>
      <w:r>
        <w:rPr>
          <w:spacing w:val="2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Emp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proofErr w:type="gramEnd"/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:rsidR="00F3761D" w:rsidRDefault="00BB2934" w:rsidP="00BB2934">
      <w:pPr>
        <w:spacing w:before="13"/>
        <w:ind w:left="12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5.3.2   </w:t>
      </w:r>
      <w:r>
        <w:rPr>
          <w:spacing w:val="2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Data </w:t>
      </w:r>
      <w:r>
        <w:rPr>
          <w:spacing w:val="9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V</w:t>
      </w:r>
      <w:r>
        <w:rPr>
          <w:sz w:val="24"/>
          <w:szCs w:val="24"/>
        </w:rPr>
        <w:t>alidation</w:t>
      </w:r>
      <w:proofErr w:type="gramEnd"/>
      <w:r>
        <w:rPr>
          <w:sz w:val="24"/>
          <w:szCs w:val="24"/>
        </w:rPr>
        <w:t xml:space="preserve">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:rsidR="00F3761D" w:rsidRDefault="00F3761D" w:rsidP="00BB2934">
      <w:pPr>
        <w:spacing w:before="7" w:line="240" w:lineRule="exact"/>
        <w:jc w:val="both"/>
        <w:rPr>
          <w:sz w:val="24"/>
          <w:szCs w:val="24"/>
        </w:rPr>
      </w:pPr>
    </w:p>
    <w:p w:rsidR="00F3761D" w:rsidRDefault="00BB2934" w:rsidP="00BB2934">
      <w:pPr>
        <w:ind w:left="3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 </w:t>
      </w:r>
      <w:r>
        <w:rPr>
          <w:spacing w:val="50"/>
          <w:sz w:val="24"/>
          <w:szCs w:val="24"/>
        </w:rPr>
        <w:t xml:space="preserve"> </w:t>
      </w:r>
      <w:r>
        <w:rPr>
          <w:w w:val="117"/>
          <w:sz w:val="24"/>
          <w:szCs w:val="24"/>
        </w:rPr>
        <w:t>ASC</w:t>
      </w:r>
      <w:r>
        <w:rPr>
          <w:spacing w:val="9"/>
          <w:w w:val="117"/>
          <w:sz w:val="24"/>
          <w:szCs w:val="24"/>
        </w:rPr>
        <w:t>I</w:t>
      </w:r>
      <w:r>
        <w:rPr>
          <w:w w:val="117"/>
          <w:sz w:val="24"/>
          <w:szCs w:val="24"/>
        </w:rPr>
        <w:t>I</w:t>
      </w:r>
      <w:r>
        <w:rPr>
          <w:spacing w:val="30"/>
          <w:w w:val="117"/>
          <w:sz w:val="24"/>
          <w:szCs w:val="24"/>
        </w:rPr>
        <w:t xml:space="preserve"> </w:t>
      </w:r>
      <w:r>
        <w:rPr>
          <w:w w:val="117"/>
          <w:sz w:val="24"/>
          <w:szCs w:val="24"/>
        </w:rPr>
        <w:t>Co</w:t>
      </w:r>
      <w:r>
        <w:rPr>
          <w:spacing w:val="-8"/>
          <w:w w:val="117"/>
          <w:sz w:val="24"/>
          <w:szCs w:val="24"/>
        </w:rPr>
        <w:t>nv</w:t>
      </w:r>
      <w:r>
        <w:rPr>
          <w:w w:val="117"/>
          <w:sz w:val="24"/>
          <w:szCs w:val="24"/>
        </w:rPr>
        <w:t>ersion</w:t>
      </w:r>
      <w:r>
        <w:rPr>
          <w:spacing w:val="37"/>
          <w:w w:val="117"/>
          <w:sz w:val="24"/>
          <w:szCs w:val="24"/>
        </w:rPr>
        <w:t xml:space="preserve"> </w:t>
      </w:r>
      <w:r>
        <w:rPr>
          <w:w w:val="117"/>
          <w:sz w:val="24"/>
          <w:szCs w:val="24"/>
        </w:rPr>
        <w:t>and</w:t>
      </w:r>
      <w:r>
        <w:rPr>
          <w:spacing w:val="41"/>
          <w:w w:val="117"/>
          <w:sz w:val="24"/>
          <w:szCs w:val="24"/>
        </w:rPr>
        <w:t xml:space="preserve"> </w:t>
      </w:r>
      <w:r>
        <w:rPr>
          <w:w w:val="117"/>
          <w:sz w:val="24"/>
          <w:szCs w:val="24"/>
        </w:rPr>
        <w:t>Email</w:t>
      </w:r>
      <w:r>
        <w:rPr>
          <w:spacing w:val="26"/>
          <w:w w:val="117"/>
          <w:sz w:val="24"/>
          <w:szCs w:val="24"/>
        </w:rPr>
        <w:t xml:space="preserve"> </w:t>
      </w:r>
      <w:r>
        <w:rPr>
          <w:w w:val="117"/>
          <w:sz w:val="24"/>
          <w:szCs w:val="24"/>
        </w:rPr>
        <w:t xml:space="preserve">Macro                                        </w:t>
      </w:r>
      <w:r>
        <w:rPr>
          <w:spacing w:val="9"/>
          <w:w w:val="117"/>
          <w:sz w:val="24"/>
          <w:szCs w:val="24"/>
        </w:rPr>
        <w:t xml:space="preserve"> </w:t>
      </w:r>
      <w:r>
        <w:rPr>
          <w:w w:val="117"/>
          <w:sz w:val="24"/>
          <w:szCs w:val="24"/>
        </w:rPr>
        <w:t>12</w:t>
      </w:r>
    </w:p>
    <w:p w:rsidR="00F3761D" w:rsidRDefault="00BB2934" w:rsidP="00BB2934">
      <w:pPr>
        <w:spacing w:before="13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6.1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XLS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ASC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nv</w:t>
      </w:r>
      <w:r>
        <w:rPr>
          <w:sz w:val="24"/>
          <w:szCs w:val="24"/>
        </w:rPr>
        <w:t xml:space="preserve">ersion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 w:rsidR="00F3761D" w:rsidRDefault="00BB2934" w:rsidP="00BB2934">
      <w:pPr>
        <w:spacing w:before="13"/>
        <w:ind w:left="12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6.1.1  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Description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 w:rsidR="00F3761D" w:rsidRDefault="00BB2934" w:rsidP="00BB2934">
      <w:pPr>
        <w:spacing w:before="13"/>
        <w:ind w:left="12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6.1.2  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6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orks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6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hnical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Details 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 w:rsidR="00F3761D" w:rsidRDefault="00BB2934" w:rsidP="00BB2934">
      <w:pPr>
        <w:spacing w:before="13"/>
        <w:ind w:left="72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6.2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Email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proofErr w:type="gramEnd"/>
      <w:r>
        <w:rPr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13</w:t>
      </w:r>
    </w:p>
    <w:p w:rsidR="00F3761D" w:rsidRDefault="00BB2934" w:rsidP="00BB2934">
      <w:pPr>
        <w:spacing w:before="13"/>
        <w:ind w:left="12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6.2.1  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Description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13</w:t>
      </w:r>
    </w:p>
    <w:p w:rsidR="00F3761D" w:rsidRDefault="00BB2934" w:rsidP="00BB2934">
      <w:pPr>
        <w:spacing w:before="13"/>
        <w:ind w:left="1267"/>
        <w:jc w:val="both"/>
        <w:rPr>
          <w:sz w:val="24"/>
          <w:szCs w:val="24"/>
        </w:rPr>
        <w:sectPr w:rsidR="00F3761D">
          <w:footerReference w:type="default" r:id="rId8"/>
          <w:pgSz w:w="11920" w:h="16840"/>
          <w:pgMar w:top="1560" w:right="1680" w:bottom="280" w:left="1680" w:header="0" w:footer="1848" w:gutter="0"/>
          <w:pgNumType w:start="1"/>
          <w:cols w:space="720"/>
        </w:sectPr>
      </w:pPr>
      <w:r>
        <w:rPr>
          <w:sz w:val="24"/>
          <w:szCs w:val="24"/>
        </w:rPr>
        <w:t xml:space="preserve">6.2.2  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6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orks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6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hnical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Details 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.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13</w:t>
      </w:r>
    </w:p>
    <w:p w:rsidR="00F3761D" w:rsidRDefault="00F3761D" w:rsidP="00BB2934">
      <w:pPr>
        <w:spacing w:before="6" w:line="120" w:lineRule="exact"/>
        <w:jc w:val="both"/>
        <w:rPr>
          <w:sz w:val="12"/>
          <w:szCs w:val="12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spacing w:line="440" w:lineRule="exact"/>
        <w:ind w:left="378" w:right="5661"/>
        <w:jc w:val="both"/>
        <w:rPr>
          <w:sz w:val="41"/>
          <w:szCs w:val="41"/>
        </w:rPr>
      </w:pPr>
      <w:r>
        <w:rPr>
          <w:sz w:val="41"/>
          <w:szCs w:val="41"/>
        </w:rPr>
        <w:t xml:space="preserve">1   </w:t>
      </w:r>
      <w:r>
        <w:rPr>
          <w:spacing w:val="82"/>
          <w:sz w:val="41"/>
          <w:szCs w:val="41"/>
        </w:rPr>
        <w:t xml:space="preserve"> </w:t>
      </w:r>
      <w:r>
        <w:rPr>
          <w:w w:val="118"/>
          <w:sz w:val="41"/>
          <w:szCs w:val="41"/>
        </w:rPr>
        <w:t>Synopsis</w:t>
      </w:r>
    </w:p>
    <w:p w:rsidR="00F3761D" w:rsidRDefault="00F3761D" w:rsidP="00BB2934">
      <w:pPr>
        <w:spacing w:before="19" w:line="240" w:lineRule="exact"/>
        <w:jc w:val="both"/>
        <w:rPr>
          <w:sz w:val="24"/>
          <w:szCs w:val="24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Master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excel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7"/>
          <w:sz w:val="24"/>
          <w:szCs w:val="24"/>
        </w:rPr>
        <w:t>bo</w:t>
      </w:r>
      <w:r>
        <w:rPr>
          <w:sz w:val="24"/>
          <w:szCs w:val="24"/>
        </w:rPr>
        <w:t>ok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tains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eral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macros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3"/>
          <w:sz w:val="24"/>
          <w:szCs w:val="24"/>
        </w:rPr>
        <w:t>are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im</w:t>
      </w:r>
      <w:r>
        <w:rPr>
          <w:spacing w:val="7"/>
          <w:w w:val="104"/>
          <w:sz w:val="24"/>
          <w:szCs w:val="24"/>
        </w:rPr>
        <w:t>p</w:t>
      </w:r>
      <w:r>
        <w:rPr>
          <w:w w:val="112"/>
          <w:sz w:val="24"/>
          <w:szCs w:val="24"/>
        </w:rPr>
        <w:t xml:space="preserve">ort </w:t>
      </w:r>
      <w:r>
        <w:rPr>
          <w:sz w:val="24"/>
          <w:szCs w:val="24"/>
        </w:rPr>
        <w:t>new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user-created </w:t>
      </w:r>
      <w:r>
        <w:rPr>
          <w:spacing w:val="14"/>
          <w:sz w:val="24"/>
          <w:szCs w:val="24"/>
        </w:rPr>
        <w:t>data</w:t>
      </w:r>
      <w:r>
        <w:rPr>
          <w:sz w:val="24"/>
          <w:szCs w:val="24"/>
        </w:rPr>
        <w:t xml:space="preserve">, </w:t>
      </w:r>
      <w:r>
        <w:rPr>
          <w:spacing w:val="18"/>
          <w:sz w:val="24"/>
          <w:szCs w:val="24"/>
        </w:rPr>
        <w:t>validate</w:t>
      </w:r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spacing w:val="27"/>
          <w:sz w:val="24"/>
          <w:szCs w:val="24"/>
        </w:rPr>
        <w:t>data</w:t>
      </w:r>
      <w:r>
        <w:rPr>
          <w:sz w:val="24"/>
          <w:szCs w:val="24"/>
        </w:rPr>
        <w:t xml:space="preserve">, </w:t>
      </w:r>
      <w:r>
        <w:rPr>
          <w:spacing w:val="18"/>
          <w:sz w:val="24"/>
          <w:szCs w:val="24"/>
        </w:rPr>
        <w:t>and</w:t>
      </w:r>
      <w:r>
        <w:rPr>
          <w:sz w:val="24"/>
          <w:szCs w:val="24"/>
        </w:rPr>
        <w:t xml:space="preserve"> then convert the data to an ASCII file. </w:t>
      </w:r>
    </w:p>
    <w:p w:rsidR="00F3761D" w:rsidRDefault="00F3761D" w:rsidP="00BB2934">
      <w:pPr>
        <w:spacing w:before="10" w:line="180" w:lineRule="exact"/>
        <w:jc w:val="both"/>
        <w:rPr>
          <w:sz w:val="19"/>
          <w:szCs w:val="19"/>
        </w:rPr>
      </w:pPr>
    </w:p>
    <w:p w:rsidR="00F3761D" w:rsidRDefault="00BB2934" w:rsidP="00BB2934">
      <w:pPr>
        <w:spacing w:line="251" w:lineRule="auto"/>
        <w:ind w:left="963" w:right="351" w:hanging="237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1"/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orted </w:t>
      </w:r>
      <w:r>
        <w:rPr>
          <w:spacing w:val="5"/>
          <w:sz w:val="24"/>
          <w:szCs w:val="24"/>
        </w:rPr>
        <w:t>from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template </w:t>
      </w:r>
      <w:r>
        <w:rPr>
          <w:spacing w:val="18"/>
          <w:sz w:val="24"/>
          <w:szCs w:val="24"/>
        </w:rPr>
        <w:t>located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folder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ecified 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“DataFile</w:t>
      </w:r>
      <w:r>
        <w:rPr>
          <w:spacing w:val="14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cation”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spreadsheet </w:t>
      </w:r>
      <w:r>
        <w:rPr>
          <w:spacing w:val="16"/>
          <w:sz w:val="24"/>
          <w:szCs w:val="24"/>
        </w:rPr>
        <w:t>inside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Master</w:t>
      </w:r>
      <w:r>
        <w:rPr>
          <w:spacing w:val="59"/>
          <w:sz w:val="24"/>
          <w:szCs w:val="24"/>
        </w:rPr>
        <w:t xml:space="preserve"> </w:t>
      </w:r>
      <w:r>
        <w:rPr>
          <w:spacing w:val="-7"/>
          <w:w w:val="97"/>
          <w:sz w:val="24"/>
          <w:szCs w:val="24"/>
        </w:rPr>
        <w:t>w</w:t>
      </w:r>
      <w:r>
        <w:rPr>
          <w:w w:val="104"/>
          <w:sz w:val="24"/>
          <w:szCs w:val="24"/>
        </w:rPr>
        <w:t>ork</w:t>
      </w:r>
      <w:r>
        <w:rPr>
          <w:spacing w:val="7"/>
          <w:w w:val="104"/>
          <w:sz w:val="24"/>
          <w:szCs w:val="24"/>
        </w:rPr>
        <w:t>b</w:t>
      </w:r>
      <w:r>
        <w:rPr>
          <w:spacing w:val="7"/>
          <w:w w:val="97"/>
          <w:sz w:val="24"/>
          <w:szCs w:val="24"/>
        </w:rPr>
        <w:t>o</w:t>
      </w:r>
      <w:r>
        <w:rPr>
          <w:w w:val="101"/>
          <w:sz w:val="24"/>
          <w:szCs w:val="24"/>
        </w:rPr>
        <w:t>ok.</w:t>
      </w:r>
    </w:p>
    <w:p w:rsidR="00F3761D" w:rsidRDefault="00F3761D" w:rsidP="00BB2934">
      <w:pPr>
        <w:spacing w:before="10" w:line="180" w:lineRule="exact"/>
        <w:jc w:val="both"/>
        <w:rPr>
          <w:sz w:val="19"/>
          <w:szCs w:val="19"/>
        </w:rPr>
      </w:pPr>
    </w:p>
    <w:p w:rsidR="00F3761D" w:rsidRDefault="00BB2934" w:rsidP="00BB2934">
      <w:pPr>
        <w:spacing w:line="251" w:lineRule="auto"/>
        <w:ind w:left="963" w:right="351" w:hanging="237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9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Once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data 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orted, </w:t>
      </w:r>
      <w:r>
        <w:rPr>
          <w:spacing w:val="10"/>
          <w:sz w:val="24"/>
          <w:szCs w:val="24"/>
        </w:rPr>
        <w:t>necessary</w:t>
      </w:r>
      <w:r>
        <w:rPr>
          <w:spacing w:val="28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alidation </w:t>
      </w:r>
      <w:r>
        <w:rPr>
          <w:spacing w:val="7"/>
          <w:sz w:val="24"/>
          <w:szCs w:val="24"/>
        </w:rPr>
        <w:t>macros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37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to </w:t>
      </w:r>
      <w:r>
        <w:rPr>
          <w:sz w:val="24"/>
          <w:szCs w:val="24"/>
        </w:rPr>
        <w:t>ensure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orted </w:t>
      </w:r>
      <w:r>
        <w:rPr>
          <w:spacing w:val="13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>meets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appropriate</w:t>
      </w:r>
      <w:r>
        <w:rPr>
          <w:spacing w:val="61"/>
          <w:w w:val="10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guidelines.</w:t>
      </w:r>
    </w:p>
    <w:p w:rsidR="00F3761D" w:rsidRDefault="00F3761D" w:rsidP="00BB2934">
      <w:pPr>
        <w:spacing w:before="10" w:line="180" w:lineRule="exact"/>
        <w:jc w:val="both"/>
        <w:rPr>
          <w:sz w:val="19"/>
          <w:szCs w:val="19"/>
        </w:rPr>
      </w:pPr>
    </w:p>
    <w:p w:rsidR="00F3761D" w:rsidRDefault="00BB2934" w:rsidP="00BB2934">
      <w:pPr>
        <w:spacing w:line="251" w:lineRule="auto"/>
        <w:ind w:left="963" w:right="351" w:hanging="237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Once</w:t>
      </w:r>
      <w:r>
        <w:rPr>
          <w:spacing w:val="56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alidation </w:t>
      </w:r>
      <w:r>
        <w:rPr>
          <w:spacing w:val="40"/>
          <w:sz w:val="24"/>
          <w:szCs w:val="24"/>
        </w:rPr>
        <w:t>is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complete, </w:t>
      </w:r>
      <w:r>
        <w:rPr>
          <w:spacing w:val="21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>imported</w:t>
      </w:r>
      <w:r>
        <w:rPr>
          <w:sz w:val="24"/>
          <w:szCs w:val="24"/>
        </w:rPr>
        <w:t xml:space="preserve">, </w:t>
      </w:r>
      <w:r>
        <w:rPr>
          <w:spacing w:val="52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spacing w:val="14"/>
          <w:sz w:val="24"/>
          <w:szCs w:val="24"/>
        </w:rPr>
        <w:t>now</w:t>
      </w:r>
      <w:r>
        <w:rPr>
          <w:spacing w:val="45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alid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ted, </w:t>
      </w:r>
      <w:r>
        <w:rPr>
          <w:spacing w:val="54"/>
          <w:sz w:val="24"/>
          <w:szCs w:val="24"/>
        </w:rPr>
        <w:t>data</w:t>
      </w:r>
      <w:r>
        <w:rPr>
          <w:w w:val="11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0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e-delimited </w:t>
      </w:r>
      <w:r>
        <w:rPr>
          <w:spacing w:val="20"/>
          <w:sz w:val="24"/>
          <w:szCs w:val="24"/>
        </w:rPr>
        <w:t>file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the same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‘MIS’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folder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the </w:t>
      </w:r>
      <w:r>
        <w:rPr>
          <w:sz w:val="24"/>
          <w:szCs w:val="24"/>
        </w:rPr>
        <w:t>Master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excel</w:t>
      </w:r>
      <w:r>
        <w:rPr>
          <w:spacing w:val="9"/>
          <w:sz w:val="24"/>
          <w:szCs w:val="24"/>
        </w:rPr>
        <w:t xml:space="preserve"> </w:t>
      </w:r>
      <w:r>
        <w:rPr>
          <w:spacing w:val="-7"/>
          <w:w w:val="97"/>
          <w:sz w:val="24"/>
          <w:szCs w:val="24"/>
        </w:rPr>
        <w:t>w</w:t>
      </w:r>
      <w:r>
        <w:rPr>
          <w:w w:val="104"/>
          <w:sz w:val="24"/>
          <w:szCs w:val="24"/>
        </w:rPr>
        <w:t>ork</w:t>
      </w:r>
      <w:r>
        <w:rPr>
          <w:spacing w:val="7"/>
          <w:w w:val="104"/>
          <w:sz w:val="24"/>
          <w:szCs w:val="24"/>
        </w:rPr>
        <w:t>b</w:t>
      </w:r>
      <w:r>
        <w:rPr>
          <w:spacing w:val="7"/>
          <w:w w:val="97"/>
          <w:sz w:val="24"/>
          <w:szCs w:val="24"/>
        </w:rPr>
        <w:t>o</w:t>
      </w:r>
      <w:r>
        <w:rPr>
          <w:w w:val="101"/>
          <w:sz w:val="24"/>
          <w:szCs w:val="24"/>
        </w:rPr>
        <w:t>ok.</w:t>
      </w:r>
    </w:p>
    <w:p w:rsidR="00F3761D" w:rsidRDefault="00F3761D" w:rsidP="00BB2934">
      <w:pPr>
        <w:spacing w:before="10" w:line="180" w:lineRule="exact"/>
        <w:jc w:val="both"/>
        <w:rPr>
          <w:sz w:val="19"/>
          <w:szCs w:val="19"/>
        </w:rPr>
      </w:pPr>
    </w:p>
    <w:p w:rsidR="00F3761D" w:rsidRDefault="00BB2934" w:rsidP="00BB2934">
      <w:pPr>
        <w:spacing w:line="251" w:lineRule="auto"/>
        <w:ind w:left="963" w:right="351" w:hanging="237"/>
        <w:jc w:val="both"/>
        <w:rPr>
          <w:sz w:val="24"/>
          <w:szCs w:val="24"/>
        </w:rPr>
        <w:sectPr w:rsidR="00F3761D">
          <w:pgSz w:w="11920" w:h="16840"/>
          <w:pgMar w:top="1560" w:right="1680" w:bottom="280" w:left="1680" w:header="0" w:footer="1848" w:gutter="0"/>
          <w:cols w:space="720"/>
        </w:sectPr>
      </w:pPr>
      <w:r>
        <w:rPr>
          <w:w w:val="142"/>
          <w:sz w:val="24"/>
          <w:szCs w:val="24"/>
        </w:rPr>
        <w:t>•</w:t>
      </w:r>
      <w:r>
        <w:rPr>
          <w:spacing w:val="23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Lastl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2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displ</w:t>
      </w:r>
      <w:r>
        <w:rPr>
          <w:spacing w:val="-5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ed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separate </w:t>
      </w:r>
      <w:r>
        <w:rPr>
          <w:spacing w:val="7"/>
          <w:sz w:val="24"/>
          <w:szCs w:val="24"/>
        </w:rPr>
        <w:t>sheet</w:t>
      </w:r>
      <w:r>
        <w:rPr>
          <w:sz w:val="24"/>
          <w:szCs w:val="24"/>
        </w:rPr>
        <w:t>,</w:t>
      </w:r>
      <w:r>
        <w:rPr>
          <w:spacing w:val="4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“Emp</w:t>
      </w:r>
      <w:r>
        <w:rPr>
          <w:spacing w:val="-6"/>
          <w:w w:val="110"/>
          <w:sz w:val="24"/>
          <w:szCs w:val="24"/>
        </w:rPr>
        <w:t>t</w:t>
      </w:r>
      <w:r>
        <w:rPr>
          <w:sz w:val="24"/>
          <w:szCs w:val="24"/>
        </w:rPr>
        <w:t>y- Cells”,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addition </w:t>
      </w:r>
      <w:r>
        <w:rPr>
          <w:spacing w:val="19"/>
          <w:sz w:val="24"/>
          <w:szCs w:val="24"/>
        </w:rPr>
        <w:t>to</w:t>
      </w:r>
      <w:r>
        <w:rPr>
          <w:spacing w:val="43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eing</w:t>
      </w:r>
      <w:r>
        <w:rPr>
          <w:spacing w:val="31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se</w:t>
      </w:r>
      <w:r>
        <w:rPr>
          <w:spacing w:val="-6"/>
          <w:w w:val="102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22"/>
          <w:w w:val="136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recipie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ts provided</w:t>
      </w:r>
      <w:r>
        <w:rPr>
          <w:spacing w:val="5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in </w:t>
      </w:r>
      <w:r>
        <w:rPr>
          <w:sz w:val="24"/>
          <w:szCs w:val="24"/>
        </w:rPr>
        <w:t>another sheet,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“Email</w:t>
      </w:r>
      <w:r>
        <w:rPr>
          <w:spacing w:val="57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Recipie</w:t>
      </w:r>
      <w:r>
        <w:rPr>
          <w:spacing w:val="-5"/>
          <w:w w:val="102"/>
          <w:sz w:val="24"/>
          <w:szCs w:val="24"/>
        </w:rPr>
        <w:t>n</w:t>
      </w:r>
      <w:r>
        <w:rPr>
          <w:w w:val="111"/>
          <w:sz w:val="24"/>
          <w:szCs w:val="24"/>
        </w:rPr>
        <w:t>ts”.</w:t>
      </w:r>
    </w:p>
    <w:p w:rsidR="00F3761D" w:rsidRDefault="00F3761D" w:rsidP="00BB2934">
      <w:pPr>
        <w:spacing w:before="3" w:line="120" w:lineRule="exact"/>
        <w:jc w:val="both"/>
        <w:rPr>
          <w:sz w:val="12"/>
          <w:szCs w:val="12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spacing w:line="440" w:lineRule="exact"/>
        <w:ind w:left="378" w:right="2970"/>
        <w:jc w:val="both"/>
        <w:rPr>
          <w:sz w:val="41"/>
          <w:szCs w:val="41"/>
        </w:rPr>
      </w:pPr>
      <w:r>
        <w:rPr>
          <w:sz w:val="41"/>
          <w:szCs w:val="41"/>
        </w:rPr>
        <w:t xml:space="preserve">2   </w:t>
      </w:r>
      <w:r>
        <w:rPr>
          <w:spacing w:val="82"/>
          <w:sz w:val="41"/>
          <w:szCs w:val="41"/>
        </w:rPr>
        <w:t xml:space="preserve"> </w:t>
      </w:r>
      <w:r>
        <w:rPr>
          <w:w w:val="123"/>
          <w:sz w:val="41"/>
          <w:szCs w:val="41"/>
        </w:rPr>
        <w:t>Dataload</w:t>
      </w:r>
      <w:r>
        <w:rPr>
          <w:spacing w:val="46"/>
          <w:w w:val="123"/>
          <w:sz w:val="41"/>
          <w:szCs w:val="41"/>
        </w:rPr>
        <w:t xml:space="preserve"> </w:t>
      </w:r>
      <w:r>
        <w:rPr>
          <w:w w:val="123"/>
          <w:sz w:val="41"/>
          <w:szCs w:val="41"/>
        </w:rPr>
        <w:t>Spreadsheet</w:t>
      </w:r>
    </w:p>
    <w:p w:rsidR="00F3761D" w:rsidRDefault="00F3761D" w:rsidP="00BB2934">
      <w:pPr>
        <w:spacing w:before="7" w:line="100" w:lineRule="exact"/>
        <w:jc w:val="both"/>
        <w:rPr>
          <w:sz w:val="10"/>
          <w:szCs w:val="10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78" w:right="1354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2.1    </w:t>
      </w:r>
      <w:r>
        <w:rPr>
          <w:spacing w:val="31"/>
          <w:sz w:val="34"/>
          <w:szCs w:val="34"/>
        </w:rPr>
        <w:t xml:space="preserve"> </w:t>
      </w:r>
      <w:r>
        <w:rPr>
          <w:w w:val="129"/>
          <w:sz w:val="34"/>
          <w:szCs w:val="34"/>
        </w:rPr>
        <w:t>Structure</w:t>
      </w:r>
      <w:r>
        <w:rPr>
          <w:spacing w:val="20"/>
          <w:w w:val="129"/>
          <w:sz w:val="34"/>
          <w:szCs w:val="34"/>
        </w:rPr>
        <w:t xml:space="preserve"> </w:t>
      </w:r>
      <w:r>
        <w:rPr>
          <w:sz w:val="34"/>
          <w:szCs w:val="34"/>
        </w:rPr>
        <w:t>of</w:t>
      </w:r>
      <w:r>
        <w:rPr>
          <w:spacing w:val="73"/>
          <w:sz w:val="34"/>
          <w:szCs w:val="34"/>
        </w:rPr>
        <w:t xml:space="preserve"> </w:t>
      </w:r>
      <w:r>
        <w:rPr>
          <w:w w:val="124"/>
          <w:sz w:val="34"/>
          <w:szCs w:val="34"/>
        </w:rPr>
        <w:t>Dataload</w:t>
      </w:r>
      <w:r>
        <w:rPr>
          <w:spacing w:val="26"/>
          <w:w w:val="124"/>
          <w:sz w:val="34"/>
          <w:szCs w:val="34"/>
        </w:rPr>
        <w:t xml:space="preserve"> </w:t>
      </w:r>
      <w:r>
        <w:rPr>
          <w:w w:val="124"/>
          <w:sz w:val="34"/>
          <w:szCs w:val="34"/>
        </w:rPr>
        <w:t>Spreadsheet</w:t>
      </w:r>
    </w:p>
    <w:p w:rsidR="00F3761D" w:rsidRDefault="00F3761D" w:rsidP="00BB2934">
      <w:pPr>
        <w:spacing w:before="17" w:line="240" w:lineRule="exact"/>
        <w:jc w:val="both"/>
        <w:rPr>
          <w:sz w:val="24"/>
          <w:szCs w:val="24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foll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wing table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illustrates </w:t>
      </w:r>
      <w:r>
        <w:rPr>
          <w:spacing w:val="24"/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structure</w:t>
      </w:r>
      <w:r>
        <w:rPr>
          <w:spacing w:val="13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Dataload, </w:t>
      </w:r>
      <w:r>
        <w:rPr>
          <w:spacing w:val="24"/>
          <w:sz w:val="24"/>
          <w:szCs w:val="24"/>
        </w:rPr>
        <w:t>user</w:t>
      </w:r>
      <w:r>
        <w:rPr>
          <w:spacing w:val="3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template, </w:t>
      </w:r>
      <w:r>
        <w:rPr>
          <w:sz w:val="24"/>
          <w:szCs w:val="24"/>
        </w:rPr>
        <w:t xml:space="preserve">spreadsheet.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appropriate</w:t>
      </w:r>
      <w:r>
        <w:rPr>
          <w:spacing w:val="19"/>
          <w:w w:val="10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read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table is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first </w:t>
      </w:r>
      <w:r>
        <w:rPr>
          <w:sz w:val="24"/>
          <w:szCs w:val="24"/>
        </w:rPr>
        <w:t>column,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foll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ed</w:t>
      </w:r>
      <w:r>
        <w:rPr>
          <w:spacing w:val="-1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column.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columns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ue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to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next </w:t>
      </w:r>
      <w:r>
        <w:rPr>
          <w:sz w:val="24"/>
          <w:szCs w:val="24"/>
        </w:rPr>
        <w:t>page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then 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33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restarts</w:t>
      </w:r>
      <w:r>
        <w:rPr>
          <w:spacing w:val="12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0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page.</w:t>
      </w:r>
    </w:p>
    <w:p w:rsidR="00F3761D" w:rsidRDefault="00F3761D" w:rsidP="00BB2934">
      <w:pPr>
        <w:spacing w:before="2" w:line="180" w:lineRule="exact"/>
        <w:jc w:val="both"/>
        <w:rPr>
          <w:sz w:val="18"/>
          <w:szCs w:val="18"/>
        </w:rPr>
      </w:pPr>
    </w:p>
    <w:tbl>
      <w:tblPr>
        <w:tblW w:w="0" w:type="auto"/>
        <w:tblInd w:w="6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1"/>
        <w:gridCol w:w="3641"/>
      </w:tblGrid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FMS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pacing w:val="-19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endor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ID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CCN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w w:val="106"/>
                <w:sz w:val="24"/>
                <w:szCs w:val="24"/>
              </w:rPr>
              <w:t>Sti</w:t>
            </w:r>
            <w:r>
              <w:rPr>
                <w:spacing w:val="7"/>
                <w:w w:val="106"/>
                <w:sz w:val="24"/>
                <w:szCs w:val="24"/>
              </w:rPr>
              <w:t>p</w:t>
            </w:r>
            <w:r>
              <w:rPr>
                <w:w w:val="106"/>
                <w:sz w:val="24"/>
                <w:szCs w:val="24"/>
              </w:rPr>
              <w:t>end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FMS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Co</w:t>
            </w:r>
            <w:r>
              <w:rPr>
                <w:spacing w:val="-6"/>
                <w:w w:val="105"/>
                <w:sz w:val="24"/>
                <w:szCs w:val="24"/>
              </w:rPr>
              <w:t>n</w:t>
            </w:r>
            <w:r>
              <w:rPr>
                <w:w w:val="105"/>
                <w:sz w:val="24"/>
                <w:szCs w:val="24"/>
              </w:rPr>
              <w:t>tract</w:t>
            </w:r>
            <w:r>
              <w:rPr>
                <w:spacing w:val="5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No.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CCN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Admin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ID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UPK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37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0"/>
                <w:w w:val="106"/>
                <w:sz w:val="24"/>
                <w:szCs w:val="24"/>
              </w:rPr>
              <w:t>W</w:t>
            </w:r>
            <w:r>
              <w:rPr>
                <w:w w:val="103"/>
                <w:sz w:val="24"/>
                <w:szCs w:val="24"/>
              </w:rPr>
              <w:t>orkComp</w:t>
            </w:r>
            <w:proofErr w:type="spellEnd"/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pacing w:val="-6"/>
                <w:w w:val="101"/>
                <w:sz w:val="24"/>
                <w:szCs w:val="24"/>
              </w:rPr>
              <w:t>A</w:t>
            </w:r>
            <w:r>
              <w:rPr>
                <w:w w:val="103"/>
                <w:sz w:val="24"/>
                <w:szCs w:val="24"/>
              </w:rPr>
              <w:t>CCIS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UPK</w:t>
            </w:r>
            <w:r>
              <w:rPr>
                <w:spacing w:val="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Insurance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Nu</w:t>
            </w:r>
            <w:r>
              <w:rPr>
                <w:spacing w:val="-6"/>
                <w:w w:val="104"/>
                <w:sz w:val="24"/>
                <w:szCs w:val="24"/>
              </w:rPr>
              <w:t>m</w:t>
            </w:r>
            <w:r>
              <w:rPr>
                <w:spacing w:val="7"/>
                <w:w w:val="108"/>
                <w:sz w:val="24"/>
                <w:szCs w:val="24"/>
              </w:rPr>
              <w:t>b</w:t>
            </w:r>
            <w:r>
              <w:rPr>
                <w:w w:val="104"/>
                <w:sz w:val="24"/>
                <w:szCs w:val="24"/>
              </w:rPr>
              <w:t>er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UPK</w:t>
            </w:r>
            <w:r>
              <w:rPr>
                <w:spacing w:val="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pacing w:val="-19"/>
                <w:w w:val="114"/>
                <w:sz w:val="24"/>
                <w:szCs w:val="24"/>
              </w:rPr>
              <w:t>F</w:t>
            </w:r>
            <w:r>
              <w:rPr>
                <w:w w:val="105"/>
                <w:sz w:val="24"/>
                <w:szCs w:val="24"/>
              </w:rPr>
              <w:t>acili</w:t>
            </w:r>
            <w:r>
              <w:rPr>
                <w:spacing w:val="-6"/>
                <w:w w:val="105"/>
                <w:sz w:val="24"/>
                <w:szCs w:val="24"/>
              </w:rPr>
              <w:t>t</w:t>
            </w:r>
            <w:r>
              <w:rPr>
                <w:w w:val="102"/>
                <w:sz w:val="24"/>
                <w:szCs w:val="24"/>
              </w:rPr>
              <w:t>y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w w:val="103"/>
                <w:sz w:val="24"/>
                <w:szCs w:val="24"/>
              </w:rPr>
              <w:t>Co</w:t>
            </w:r>
            <w:r>
              <w:rPr>
                <w:spacing w:val="-6"/>
                <w:w w:val="103"/>
                <w:sz w:val="24"/>
                <w:szCs w:val="24"/>
              </w:rPr>
              <w:t>n</w:t>
            </w:r>
            <w:r>
              <w:rPr>
                <w:w w:val="112"/>
                <w:sz w:val="24"/>
                <w:szCs w:val="24"/>
              </w:rPr>
              <w:t>tractor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UPK</w:t>
            </w:r>
            <w:r>
              <w:rPr>
                <w:spacing w:val="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pacing w:val="-19"/>
                <w:w w:val="115"/>
                <w:sz w:val="24"/>
                <w:szCs w:val="24"/>
              </w:rPr>
              <w:t>T</w:t>
            </w:r>
            <w:r>
              <w:rPr>
                <w:w w:val="108"/>
                <w:sz w:val="24"/>
                <w:szCs w:val="24"/>
              </w:rPr>
              <w:t>otal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Site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UPK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0"/>
                <w:w w:val="106"/>
                <w:sz w:val="24"/>
                <w:szCs w:val="24"/>
              </w:rPr>
              <w:t>W</w:t>
            </w:r>
            <w:r>
              <w:rPr>
                <w:w w:val="103"/>
                <w:sz w:val="24"/>
                <w:szCs w:val="24"/>
              </w:rPr>
              <w:t>orkComp</w:t>
            </w:r>
            <w:proofErr w:type="spellEnd"/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Address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UPK</w:t>
            </w:r>
            <w:r>
              <w:rPr>
                <w:spacing w:val="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Insurance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Ci</w:t>
            </w:r>
            <w:r>
              <w:rPr>
                <w:spacing w:val="-6"/>
                <w:w w:val="110"/>
                <w:sz w:val="24"/>
                <w:szCs w:val="24"/>
              </w:rPr>
              <w:t>t</w:t>
            </w:r>
            <w:r>
              <w:rPr>
                <w:w w:val="102"/>
                <w:sz w:val="24"/>
                <w:szCs w:val="24"/>
              </w:rPr>
              <w:t>y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UPK</w:t>
            </w:r>
            <w:r>
              <w:rPr>
                <w:spacing w:val="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pacing w:val="-19"/>
                <w:w w:val="114"/>
                <w:sz w:val="24"/>
                <w:szCs w:val="24"/>
              </w:rPr>
              <w:t>F</w:t>
            </w:r>
            <w:r>
              <w:rPr>
                <w:w w:val="102"/>
                <w:sz w:val="24"/>
                <w:szCs w:val="24"/>
              </w:rPr>
              <w:t>aci</w:t>
            </w:r>
            <w:r>
              <w:rPr>
                <w:w w:val="110"/>
                <w:sz w:val="24"/>
                <w:szCs w:val="24"/>
              </w:rPr>
              <w:t>li</w:t>
            </w:r>
            <w:r>
              <w:rPr>
                <w:spacing w:val="-6"/>
                <w:w w:val="110"/>
                <w:sz w:val="24"/>
                <w:szCs w:val="24"/>
              </w:rPr>
              <w:t>t</w:t>
            </w:r>
            <w:r>
              <w:rPr>
                <w:w w:val="102"/>
                <w:sz w:val="24"/>
                <w:szCs w:val="24"/>
              </w:rPr>
              <w:t>y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w w:val="101"/>
                <w:sz w:val="24"/>
                <w:szCs w:val="24"/>
              </w:rPr>
              <w:t>Zip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UPK</w:t>
            </w:r>
            <w:r>
              <w:rPr>
                <w:spacing w:val="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pacing w:val="-19"/>
                <w:w w:val="115"/>
                <w:sz w:val="24"/>
                <w:szCs w:val="24"/>
              </w:rPr>
              <w:t>T</w:t>
            </w:r>
            <w:r>
              <w:rPr>
                <w:w w:val="111"/>
                <w:sz w:val="24"/>
                <w:szCs w:val="24"/>
              </w:rPr>
              <w:t>ot</w:t>
            </w:r>
            <w:r>
              <w:rPr>
                <w:w w:val="105"/>
                <w:sz w:val="24"/>
                <w:szCs w:val="24"/>
              </w:rPr>
              <w:t>al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w w:val="106"/>
                <w:sz w:val="24"/>
                <w:szCs w:val="24"/>
              </w:rPr>
              <w:t>Borough/Zip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0"/>
                <w:w w:val="106"/>
                <w:sz w:val="24"/>
                <w:szCs w:val="24"/>
              </w:rPr>
              <w:t>W</w:t>
            </w:r>
            <w:r>
              <w:rPr>
                <w:w w:val="103"/>
                <w:sz w:val="24"/>
                <w:szCs w:val="24"/>
              </w:rPr>
              <w:t>orkComp</w:t>
            </w:r>
            <w:proofErr w:type="spellEnd"/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w w:val="101"/>
                <w:sz w:val="24"/>
                <w:szCs w:val="24"/>
              </w:rPr>
              <w:t>Lease?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Insurance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DCC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M</w:t>
            </w:r>
            <w:r>
              <w:rPr>
                <w:spacing w:val="7"/>
                <w:w w:val="99"/>
                <w:sz w:val="24"/>
                <w:szCs w:val="24"/>
              </w:rPr>
              <w:t>o</w:t>
            </w:r>
            <w:r>
              <w:rPr>
                <w:w w:val="108"/>
                <w:sz w:val="24"/>
                <w:szCs w:val="24"/>
              </w:rPr>
              <w:t>d</w:t>
            </w:r>
            <w:r>
              <w:rPr>
                <w:w w:val="97"/>
                <w:sz w:val="24"/>
                <w:szCs w:val="24"/>
              </w:rPr>
              <w:t>el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pacing w:val="-20"/>
                <w:w w:val="114"/>
                <w:sz w:val="24"/>
                <w:szCs w:val="24"/>
              </w:rPr>
              <w:t>F</w:t>
            </w:r>
            <w:r>
              <w:rPr>
                <w:w w:val="105"/>
                <w:sz w:val="24"/>
                <w:szCs w:val="24"/>
              </w:rPr>
              <w:t>acili</w:t>
            </w:r>
            <w:r>
              <w:rPr>
                <w:spacing w:val="-5"/>
                <w:w w:val="105"/>
                <w:sz w:val="24"/>
                <w:szCs w:val="24"/>
              </w:rPr>
              <w:t>t</w:t>
            </w:r>
            <w:r>
              <w:rPr>
                <w:w w:val="102"/>
                <w:sz w:val="24"/>
                <w:szCs w:val="24"/>
              </w:rPr>
              <w:t>y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del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pacing w:val="-20"/>
                <w:w w:val="115"/>
                <w:sz w:val="24"/>
                <w:szCs w:val="24"/>
              </w:rPr>
              <w:t>T</w:t>
            </w:r>
            <w:r>
              <w:rPr>
                <w:w w:val="108"/>
                <w:sz w:val="24"/>
                <w:szCs w:val="24"/>
              </w:rPr>
              <w:t>otal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ol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Slots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A</w:t>
            </w:r>
            <w:r>
              <w:rPr>
                <w:spacing w:val="-7"/>
                <w:w w:val="99"/>
                <w:sz w:val="24"/>
                <w:szCs w:val="24"/>
              </w:rPr>
              <w:t>w</w:t>
            </w:r>
            <w:r>
              <w:rPr>
                <w:w w:val="110"/>
                <w:sz w:val="24"/>
                <w:szCs w:val="24"/>
              </w:rPr>
              <w:t>ard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CTL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9"/>
                <w:w w:val="106"/>
                <w:sz w:val="24"/>
                <w:szCs w:val="24"/>
              </w:rPr>
              <w:t>W</w:t>
            </w:r>
            <w:r>
              <w:rPr>
                <w:w w:val="103"/>
                <w:sz w:val="24"/>
                <w:szCs w:val="24"/>
              </w:rPr>
              <w:t>ork</w:t>
            </w:r>
            <w:r>
              <w:rPr>
                <w:w w:val="104"/>
                <w:sz w:val="24"/>
                <w:szCs w:val="24"/>
              </w:rPr>
              <w:t>Comp</w:t>
            </w:r>
            <w:proofErr w:type="spellEnd"/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pacing w:val="-20"/>
                <w:sz w:val="24"/>
                <w:szCs w:val="24"/>
              </w:rPr>
              <w:t>T</w:t>
            </w:r>
            <w:r>
              <w:rPr>
                <w:spacing w:val="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ddl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Slots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A</w:t>
            </w:r>
            <w:r>
              <w:rPr>
                <w:spacing w:val="-6"/>
                <w:w w:val="99"/>
                <w:sz w:val="24"/>
                <w:szCs w:val="24"/>
              </w:rPr>
              <w:t>w</w:t>
            </w:r>
            <w:r>
              <w:rPr>
                <w:w w:val="110"/>
                <w:sz w:val="24"/>
                <w:szCs w:val="24"/>
              </w:rPr>
              <w:t>ard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CTL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Insurance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Infa</w:t>
            </w:r>
            <w:r>
              <w:rPr>
                <w:spacing w:val="-6"/>
                <w:w w:val="105"/>
                <w:sz w:val="24"/>
                <w:szCs w:val="24"/>
              </w:rPr>
              <w:t>n</w:t>
            </w:r>
            <w:r>
              <w:rPr>
                <w:w w:val="136"/>
                <w:sz w:val="24"/>
                <w:szCs w:val="24"/>
              </w:rPr>
              <w:t>t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Slots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A</w:t>
            </w:r>
            <w:r>
              <w:rPr>
                <w:spacing w:val="-6"/>
                <w:w w:val="99"/>
                <w:sz w:val="24"/>
                <w:szCs w:val="24"/>
              </w:rPr>
              <w:t>w</w:t>
            </w:r>
            <w:r>
              <w:rPr>
                <w:w w:val="110"/>
                <w:sz w:val="24"/>
                <w:szCs w:val="24"/>
              </w:rPr>
              <w:t>ard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CTL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pacing w:val="-19"/>
                <w:w w:val="114"/>
                <w:sz w:val="24"/>
                <w:szCs w:val="24"/>
              </w:rPr>
              <w:t>F</w:t>
            </w:r>
            <w:r>
              <w:rPr>
                <w:w w:val="109"/>
                <w:sz w:val="24"/>
                <w:szCs w:val="24"/>
              </w:rPr>
              <w:t>a</w:t>
            </w:r>
            <w:r>
              <w:rPr>
                <w:w w:val="104"/>
                <w:sz w:val="24"/>
                <w:szCs w:val="24"/>
              </w:rPr>
              <w:t>cili</w:t>
            </w:r>
            <w:r>
              <w:rPr>
                <w:spacing w:val="-5"/>
                <w:w w:val="104"/>
                <w:sz w:val="24"/>
                <w:szCs w:val="24"/>
              </w:rPr>
              <w:t>t</w:t>
            </w:r>
            <w:r>
              <w:rPr>
                <w:w w:val="102"/>
                <w:sz w:val="24"/>
                <w:szCs w:val="24"/>
              </w:rPr>
              <w:t>y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ol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Dual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Slots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CTL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pacing w:val="-20"/>
                <w:w w:val="115"/>
                <w:sz w:val="24"/>
                <w:szCs w:val="24"/>
              </w:rPr>
              <w:t>T</w:t>
            </w:r>
            <w:r>
              <w:rPr>
                <w:w w:val="108"/>
                <w:sz w:val="24"/>
                <w:szCs w:val="24"/>
              </w:rPr>
              <w:t>otal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ol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Slots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Co</w:t>
            </w:r>
            <w:r>
              <w:rPr>
                <w:spacing w:val="-6"/>
                <w:w w:val="107"/>
                <w:sz w:val="24"/>
                <w:szCs w:val="24"/>
              </w:rPr>
              <w:t>n</w:t>
            </w:r>
            <w:r>
              <w:rPr>
                <w:w w:val="107"/>
                <w:sz w:val="24"/>
                <w:szCs w:val="24"/>
              </w:rPr>
              <w:t>tractor</w:t>
            </w:r>
            <w:r>
              <w:rPr>
                <w:spacing w:val="30"/>
                <w:w w:val="107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UPK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ol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CC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Slots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Co</w:t>
            </w:r>
            <w:r>
              <w:rPr>
                <w:spacing w:val="-6"/>
                <w:w w:val="107"/>
                <w:sz w:val="24"/>
                <w:szCs w:val="24"/>
              </w:rPr>
              <w:t>n</w:t>
            </w:r>
            <w:r>
              <w:rPr>
                <w:w w:val="107"/>
                <w:sz w:val="24"/>
                <w:szCs w:val="24"/>
              </w:rPr>
              <w:t>tractor</w:t>
            </w:r>
            <w:r>
              <w:rPr>
                <w:spacing w:val="30"/>
                <w:w w:val="107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UPK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ol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Dual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Slots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UPK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UPK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ol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Slots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UPK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UPK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ol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CC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Slots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UPK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pacing w:val="-20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otal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UPK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pacing w:val="-20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otal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UPK</w:t>
            </w:r>
            <w:r>
              <w:rPr>
                <w:spacing w:val="52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Slots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>
              <w:rPr>
                <w:spacing w:val="-6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bined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Head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w w:val="114"/>
                <w:sz w:val="24"/>
                <w:szCs w:val="24"/>
              </w:rPr>
              <w:t>Start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GFDC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Pres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ol</w:t>
            </w:r>
            <w:r>
              <w:rPr>
                <w:spacing w:val="4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7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ard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Slots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Co</w:t>
            </w:r>
            <w:r>
              <w:rPr>
                <w:spacing w:val="-6"/>
                <w:w w:val="108"/>
                <w:sz w:val="24"/>
                <w:szCs w:val="24"/>
              </w:rPr>
              <w:t>n</w:t>
            </w:r>
            <w:r>
              <w:rPr>
                <w:w w:val="108"/>
                <w:sz w:val="24"/>
                <w:szCs w:val="24"/>
              </w:rPr>
              <w:t>tractor</w:t>
            </w:r>
            <w:r>
              <w:rPr>
                <w:spacing w:val="20"/>
                <w:w w:val="10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Head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w w:val="114"/>
                <w:sz w:val="24"/>
                <w:szCs w:val="24"/>
              </w:rPr>
              <w:t>Start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GFDC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pacing w:val="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ddler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6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ard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Slots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Head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w w:val="114"/>
                <w:sz w:val="24"/>
                <w:szCs w:val="24"/>
              </w:rPr>
              <w:t>Start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GFDC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Infa</w:t>
            </w:r>
            <w:r>
              <w:rPr>
                <w:spacing w:val="-6"/>
                <w:w w:val="105"/>
                <w:sz w:val="24"/>
                <w:szCs w:val="24"/>
              </w:rPr>
              <w:t>n</w:t>
            </w:r>
            <w:r>
              <w:rPr>
                <w:w w:val="136"/>
                <w:sz w:val="24"/>
                <w:szCs w:val="24"/>
              </w:rPr>
              <w:t>t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6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ard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Slo</w:t>
            </w:r>
            <w:r>
              <w:rPr>
                <w:spacing w:val="1"/>
                <w:w w:val="104"/>
                <w:sz w:val="24"/>
                <w:szCs w:val="24"/>
              </w:rPr>
              <w:t>t</w:t>
            </w:r>
            <w:r>
              <w:rPr>
                <w:w w:val="98"/>
                <w:sz w:val="24"/>
                <w:szCs w:val="24"/>
              </w:rPr>
              <w:t>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</w:t>
            </w:r>
            <w:r>
              <w:rPr>
                <w:spacing w:val="27"/>
                <w:sz w:val="24"/>
                <w:szCs w:val="24"/>
              </w:rPr>
              <w:t xml:space="preserve"> </w:t>
            </w:r>
            <w:r>
              <w:rPr>
                <w:spacing w:val="-20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ederal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w w:val="106"/>
                <w:sz w:val="24"/>
                <w:szCs w:val="24"/>
              </w:rPr>
              <w:t>Mat</w:t>
            </w:r>
            <w:r>
              <w:rPr>
                <w:spacing w:val="-6"/>
                <w:w w:val="106"/>
                <w:sz w:val="24"/>
                <w:szCs w:val="24"/>
              </w:rPr>
              <w:t>c</w:t>
            </w:r>
            <w:r>
              <w:rPr>
                <w:w w:val="108"/>
                <w:sz w:val="24"/>
                <w:szCs w:val="24"/>
              </w:rPr>
              <w:t>h</w:t>
            </w:r>
          </w:p>
        </w:tc>
      </w:tr>
      <w:tr w:rsidR="00F3761D">
        <w:trPr>
          <w:trHeight w:hRule="exact" w:val="297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RFDC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Pres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ol</w:t>
            </w:r>
            <w:r>
              <w:rPr>
                <w:spacing w:val="4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7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ard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Slots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NFM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w w:val="108"/>
                <w:sz w:val="24"/>
                <w:szCs w:val="24"/>
              </w:rPr>
              <w:t>Co</w:t>
            </w:r>
            <w:r>
              <w:rPr>
                <w:spacing w:val="-6"/>
                <w:w w:val="108"/>
                <w:sz w:val="24"/>
                <w:szCs w:val="24"/>
              </w:rPr>
              <w:t>n</w:t>
            </w:r>
            <w:r>
              <w:rPr>
                <w:w w:val="108"/>
                <w:sz w:val="24"/>
                <w:szCs w:val="24"/>
              </w:rPr>
              <w:t>tractor</w:t>
            </w:r>
            <w:r>
              <w:rPr>
                <w:spacing w:val="20"/>
                <w:w w:val="10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UPK</w:t>
            </w:r>
            <w:r>
              <w:rPr>
                <w:spacing w:val="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HS</w:t>
            </w:r>
          </w:p>
        </w:tc>
      </w:tr>
    </w:tbl>
    <w:p w:rsidR="00F3761D" w:rsidRDefault="00F3761D" w:rsidP="00BB2934">
      <w:pPr>
        <w:jc w:val="both"/>
        <w:sectPr w:rsidR="00F3761D">
          <w:pgSz w:w="11920" w:h="16840"/>
          <w:pgMar w:top="1560" w:right="1680" w:bottom="280" w:left="1680" w:header="0" w:footer="1848" w:gutter="0"/>
          <w:cols w:space="720"/>
        </w:sectPr>
      </w:pPr>
    </w:p>
    <w:p w:rsidR="00F3761D" w:rsidRDefault="00F3761D" w:rsidP="00BB2934">
      <w:pPr>
        <w:spacing w:before="8" w:line="180" w:lineRule="exact"/>
        <w:jc w:val="both"/>
        <w:rPr>
          <w:sz w:val="19"/>
          <w:szCs w:val="19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tbl>
      <w:tblPr>
        <w:tblW w:w="0" w:type="auto"/>
        <w:tblInd w:w="6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4"/>
        <w:gridCol w:w="4208"/>
      </w:tblGrid>
      <w:tr w:rsidR="00F3761D">
        <w:trPr>
          <w:trHeight w:hRule="exact" w:val="29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RFDC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pacing w:val="-20"/>
                <w:sz w:val="24"/>
                <w:szCs w:val="24"/>
              </w:rPr>
              <w:t>T</w:t>
            </w:r>
            <w:r>
              <w:rPr>
                <w:spacing w:val="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ddler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6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ard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Slots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NFM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w w:val="108"/>
                <w:sz w:val="24"/>
                <w:szCs w:val="24"/>
              </w:rPr>
              <w:t>Co</w:t>
            </w:r>
            <w:r>
              <w:rPr>
                <w:spacing w:val="-6"/>
                <w:w w:val="108"/>
                <w:sz w:val="24"/>
                <w:szCs w:val="24"/>
              </w:rPr>
              <w:t>n</w:t>
            </w:r>
            <w:r>
              <w:rPr>
                <w:w w:val="108"/>
                <w:sz w:val="24"/>
                <w:szCs w:val="24"/>
              </w:rPr>
              <w:t>tractor</w:t>
            </w:r>
            <w:r>
              <w:rPr>
                <w:spacing w:val="20"/>
                <w:w w:val="10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w w:val="106"/>
                <w:sz w:val="24"/>
                <w:szCs w:val="24"/>
              </w:rPr>
              <w:t>CTL</w:t>
            </w:r>
          </w:p>
        </w:tc>
      </w:tr>
      <w:tr w:rsidR="00F3761D">
        <w:trPr>
          <w:trHeight w:hRule="exact" w:val="29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RFDC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Infa</w:t>
            </w:r>
            <w:r>
              <w:rPr>
                <w:spacing w:val="-6"/>
                <w:w w:val="105"/>
                <w:sz w:val="24"/>
                <w:szCs w:val="24"/>
              </w:rPr>
              <w:t>n</w:t>
            </w:r>
            <w:r>
              <w:rPr>
                <w:w w:val="136"/>
                <w:sz w:val="24"/>
                <w:szCs w:val="24"/>
              </w:rPr>
              <w:t>t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6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ard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Slots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NFM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UPK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HS</w:t>
            </w:r>
          </w:p>
        </w:tc>
      </w:tr>
      <w:tr w:rsidR="00F3761D">
        <w:trPr>
          <w:trHeight w:hRule="exact" w:val="29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pacing w:val="-20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otal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CCN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6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ard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Slots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NFM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HS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w w:val="106"/>
                <w:sz w:val="24"/>
                <w:szCs w:val="24"/>
              </w:rPr>
              <w:t>CTL</w:t>
            </w:r>
          </w:p>
        </w:tc>
      </w:tr>
      <w:tr w:rsidR="00F3761D">
        <w:trPr>
          <w:trHeight w:hRule="exact" w:val="29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Infa</w:t>
            </w:r>
            <w:r>
              <w:rPr>
                <w:spacing w:val="-6"/>
                <w:w w:val="105"/>
                <w:sz w:val="24"/>
                <w:szCs w:val="24"/>
              </w:rPr>
              <w:t>n</w:t>
            </w:r>
            <w:r>
              <w:rPr>
                <w:w w:val="136"/>
                <w:sz w:val="24"/>
                <w:szCs w:val="24"/>
              </w:rPr>
              <w:t>t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pacing w:val="-20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unded 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NFM</w:t>
            </w:r>
          </w:p>
        </w:tc>
      </w:tr>
      <w:tr w:rsidR="00F3761D">
        <w:trPr>
          <w:trHeight w:hRule="exact" w:val="29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pacing w:val="-20"/>
                <w:w w:val="115"/>
                <w:sz w:val="24"/>
                <w:szCs w:val="24"/>
              </w:rPr>
              <w:t>T</w:t>
            </w:r>
            <w:r>
              <w:rPr>
                <w:spacing w:val="7"/>
                <w:w w:val="97"/>
                <w:sz w:val="24"/>
                <w:szCs w:val="24"/>
              </w:rPr>
              <w:t>o</w:t>
            </w:r>
            <w:r>
              <w:rPr>
                <w:w w:val="103"/>
                <w:sz w:val="24"/>
                <w:szCs w:val="24"/>
              </w:rPr>
              <w:t>ddl</w:t>
            </w:r>
            <w:r>
              <w:rPr>
                <w:spacing w:val="1"/>
                <w:w w:val="103"/>
                <w:sz w:val="24"/>
                <w:szCs w:val="24"/>
              </w:rPr>
              <w:t>e</w:t>
            </w:r>
            <w:r>
              <w:rPr>
                <w:w w:val="113"/>
                <w:sz w:val="24"/>
                <w:szCs w:val="24"/>
              </w:rPr>
              <w:t>r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NFM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Shortfall</w:t>
            </w:r>
          </w:p>
        </w:tc>
      </w:tr>
      <w:tr w:rsidR="00F3761D">
        <w:trPr>
          <w:trHeight w:hRule="exact" w:val="29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Pres</w:t>
            </w:r>
            <w:r>
              <w:rPr>
                <w:spacing w:val="-6"/>
                <w:w w:val="105"/>
                <w:sz w:val="24"/>
                <w:szCs w:val="24"/>
              </w:rPr>
              <w:t>c</w:t>
            </w:r>
            <w:r>
              <w:rPr>
                <w:w w:val="102"/>
                <w:sz w:val="24"/>
                <w:szCs w:val="24"/>
              </w:rPr>
              <w:t>h</w:t>
            </w:r>
            <w:r>
              <w:rPr>
                <w:spacing w:val="7"/>
                <w:w w:val="102"/>
                <w:sz w:val="24"/>
                <w:szCs w:val="24"/>
              </w:rPr>
              <w:t>o</w:t>
            </w:r>
            <w:r>
              <w:rPr>
                <w:w w:val="97"/>
                <w:sz w:val="24"/>
                <w:szCs w:val="24"/>
              </w:rPr>
              <w:t>ol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GDCIN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w w:val="108"/>
                <w:sz w:val="24"/>
                <w:szCs w:val="24"/>
              </w:rPr>
              <w:t>Co</w:t>
            </w:r>
            <w:r>
              <w:rPr>
                <w:spacing w:val="-6"/>
                <w:w w:val="108"/>
                <w:sz w:val="24"/>
                <w:szCs w:val="24"/>
              </w:rPr>
              <w:t>n</w:t>
            </w:r>
            <w:r>
              <w:rPr>
                <w:w w:val="108"/>
                <w:sz w:val="24"/>
                <w:szCs w:val="24"/>
              </w:rPr>
              <w:t>tractor</w:t>
            </w:r>
            <w:r>
              <w:rPr>
                <w:spacing w:val="20"/>
                <w:w w:val="108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Co</w:t>
            </w:r>
            <w:r>
              <w:rPr>
                <w:spacing w:val="-6"/>
                <w:w w:val="103"/>
                <w:sz w:val="24"/>
                <w:szCs w:val="24"/>
              </w:rPr>
              <w:t>n</w:t>
            </w:r>
            <w:r>
              <w:rPr>
                <w:w w:val="110"/>
                <w:sz w:val="24"/>
                <w:szCs w:val="24"/>
              </w:rPr>
              <w:t>tribution</w:t>
            </w:r>
          </w:p>
        </w:tc>
      </w:tr>
      <w:tr w:rsidR="00F3761D">
        <w:trPr>
          <w:trHeight w:hRule="exact" w:val="29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w w:val="99"/>
                <w:sz w:val="24"/>
                <w:szCs w:val="24"/>
              </w:rPr>
              <w:t>A</w:t>
            </w:r>
            <w:r>
              <w:rPr>
                <w:spacing w:val="-6"/>
                <w:w w:val="99"/>
                <w:sz w:val="24"/>
                <w:szCs w:val="24"/>
              </w:rPr>
              <w:t>w</w:t>
            </w:r>
            <w:r>
              <w:rPr>
                <w:w w:val="110"/>
                <w:sz w:val="24"/>
                <w:szCs w:val="24"/>
              </w:rPr>
              <w:t>ard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GDCTD 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w w:val="108"/>
                <w:sz w:val="24"/>
                <w:szCs w:val="24"/>
              </w:rPr>
              <w:t>Co</w:t>
            </w:r>
            <w:r>
              <w:rPr>
                <w:spacing w:val="-6"/>
                <w:w w:val="108"/>
                <w:sz w:val="24"/>
                <w:szCs w:val="24"/>
              </w:rPr>
              <w:t>n</w:t>
            </w:r>
            <w:r>
              <w:rPr>
                <w:w w:val="108"/>
                <w:sz w:val="24"/>
                <w:szCs w:val="24"/>
              </w:rPr>
              <w:t>tractor</w:t>
            </w:r>
            <w:r>
              <w:rPr>
                <w:spacing w:val="20"/>
                <w:w w:val="108"/>
                <w:sz w:val="24"/>
                <w:szCs w:val="24"/>
              </w:rPr>
              <w:t xml:space="preserve"> </w:t>
            </w:r>
            <w:r>
              <w:rPr>
                <w:w w:val="102"/>
                <w:sz w:val="24"/>
                <w:szCs w:val="24"/>
              </w:rPr>
              <w:t>Co</w:t>
            </w:r>
            <w:r>
              <w:rPr>
                <w:spacing w:val="-6"/>
                <w:w w:val="108"/>
                <w:sz w:val="24"/>
                <w:szCs w:val="24"/>
              </w:rPr>
              <w:t>n</w:t>
            </w:r>
            <w:r>
              <w:rPr>
                <w:w w:val="110"/>
                <w:sz w:val="24"/>
                <w:szCs w:val="24"/>
              </w:rPr>
              <w:t>tribution</w:t>
            </w:r>
          </w:p>
        </w:tc>
      </w:tr>
      <w:tr w:rsidR="00F3761D">
        <w:trPr>
          <w:trHeight w:hRule="exact" w:val="29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Admin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GDCPS 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w w:val="108"/>
                <w:sz w:val="24"/>
                <w:szCs w:val="24"/>
              </w:rPr>
              <w:t>Co</w:t>
            </w:r>
            <w:r>
              <w:rPr>
                <w:spacing w:val="-6"/>
                <w:w w:val="108"/>
                <w:sz w:val="24"/>
                <w:szCs w:val="24"/>
              </w:rPr>
              <w:t>n</w:t>
            </w:r>
            <w:r>
              <w:rPr>
                <w:w w:val="108"/>
                <w:sz w:val="24"/>
                <w:szCs w:val="24"/>
              </w:rPr>
              <w:t>tractor</w:t>
            </w:r>
            <w:r>
              <w:rPr>
                <w:spacing w:val="20"/>
                <w:w w:val="108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Co</w:t>
            </w:r>
            <w:r>
              <w:rPr>
                <w:spacing w:val="-6"/>
                <w:w w:val="103"/>
                <w:sz w:val="24"/>
                <w:szCs w:val="24"/>
              </w:rPr>
              <w:t>n</w:t>
            </w:r>
            <w:r>
              <w:rPr>
                <w:w w:val="110"/>
                <w:sz w:val="24"/>
                <w:szCs w:val="24"/>
              </w:rPr>
              <w:t>tribution</w:t>
            </w:r>
          </w:p>
        </w:tc>
      </w:tr>
      <w:tr w:rsidR="00F3761D">
        <w:trPr>
          <w:trHeight w:hRule="exact" w:val="29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pacing w:val="-20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otal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-20"/>
                <w:w w:val="114"/>
                <w:sz w:val="24"/>
                <w:szCs w:val="24"/>
              </w:rPr>
              <w:t>F</w:t>
            </w:r>
            <w:r>
              <w:rPr>
                <w:w w:val="105"/>
                <w:sz w:val="24"/>
                <w:szCs w:val="24"/>
              </w:rPr>
              <w:t>unding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CCN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w w:val="108"/>
                <w:sz w:val="24"/>
                <w:szCs w:val="24"/>
              </w:rPr>
              <w:t>Co</w:t>
            </w:r>
            <w:r>
              <w:rPr>
                <w:spacing w:val="-6"/>
                <w:w w:val="108"/>
                <w:sz w:val="24"/>
                <w:szCs w:val="24"/>
              </w:rPr>
              <w:t>n</w:t>
            </w:r>
            <w:r>
              <w:rPr>
                <w:w w:val="108"/>
                <w:sz w:val="24"/>
                <w:szCs w:val="24"/>
              </w:rPr>
              <w:t>tractor</w:t>
            </w:r>
            <w:r>
              <w:rPr>
                <w:spacing w:val="20"/>
                <w:w w:val="108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Co</w:t>
            </w:r>
            <w:r>
              <w:rPr>
                <w:spacing w:val="-6"/>
                <w:w w:val="103"/>
                <w:sz w:val="24"/>
                <w:szCs w:val="24"/>
              </w:rPr>
              <w:t>n</w:t>
            </w:r>
            <w:r>
              <w:rPr>
                <w:w w:val="110"/>
                <w:sz w:val="24"/>
                <w:szCs w:val="24"/>
              </w:rPr>
              <w:t>tribution</w:t>
            </w:r>
          </w:p>
        </w:tc>
      </w:tr>
      <w:tr w:rsidR="00F3761D">
        <w:trPr>
          <w:trHeight w:hRule="exact" w:val="29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Co</w:t>
            </w:r>
            <w:r>
              <w:rPr>
                <w:spacing w:val="-6"/>
                <w:w w:val="107"/>
                <w:sz w:val="24"/>
                <w:szCs w:val="24"/>
              </w:rPr>
              <w:t>n</w:t>
            </w:r>
            <w:r>
              <w:rPr>
                <w:w w:val="107"/>
                <w:sz w:val="24"/>
                <w:szCs w:val="24"/>
              </w:rPr>
              <w:t>tractor</w:t>
            </w:r>
            <w:r>
              <w:rPr>
                <w:spacing w:val="30"/>
                <w:w w:val="107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UPK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UPK</w:t>
            </w:r>
            <w:r>
              <w:rPr>
                <w:spacing w:val="52"/>
                <w:sz w:val="24"/>
                <w:szCs w:val="24"/>
              </w:rPr>
              <w:t xml:space="preserve"> </w:t>
            </w:r>
            <w:r>
              <w:rPr>
                <w:w w:val="108"/>
                <w:sz w:val="24"/>
                <w:szCs w:val="24"/>
              </w:rPr>
              <w:t>Co</w:t>
            </w:r>
            <w:r>
              <w:rPr>
                <w:spacing w:val="-6"/>
                <w:w w:val="108"/>
                <w:sz w:val="24"/>
                <w:szCs w:val="24"/>
              </w:rPr>
              <w:t>n</w:t>
            </w:r>
            <w:r>
              <w:rPr>
                <w:w w:val="108"/>
                <w:sz w:val="24"/>
                <w:szCs w:val="24"/>
              </w:rPr>
              <w:t>tractor</w:t>
            </w:r>
            <w:r>
              <w:rPr>
                <w:spacing w:val="20"/>
                <w:w w:val="108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Co</w:t>
            </w:r>
            <w:r>
              <w:rPr>
                <w:spacing w:val="-6"/>
                <w:w w:val="103"/>
                <w:sz w:val="24"/>
                <w:szCs w:val="24"/>
              </w:rPr>
              <w:t>n</w:t>
            </w:r>
            <w:r>
              <w:rPr>
                <w:w w:val="110"/>
                <w:sz w:val="24"/>
                <w:szCs w:val="24"/>
              </w:rPr>
              <w:t>tribution</w:t>
            </w:r>
          </w:p>
        </w:tc>
      </w:tr>
      <w:tr w:rsidR="00F3761D">
        <w:trPr>
          <w:trHeight w:hRule="exact" w:val="586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Co</w:t>
            </w:r>
            <w:r>
              <w:rPr>
                <w:spacing w:val="-6"/>
                <w:w w:val="107"/>
                <w:sz w:val="24"/>
                <w:szCs w:val="24"/>
              </w:rPr>
              <w:t>n</w:t>
            </w:r>
            <w:r>
              <w:rPr>
                <w:w w:val="107"/>
                <w:sz w:val="24"/>
                <w:szCs w:val="24"/>
              </w:rPr>
              <w:t>tractor</w:t>
            </w:r>
            <w:r>
              <w:rPr>
                <w:spacing w:val="30"/>
                <w:w w:val="107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UPK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HS/HS</w:t>
            </w:r>
            <w:r>
              <w:rPr>
                <w:spacing w:val="41"/>
                <w:sz w:val="24"/>
                <w:szCs w:val="24"/>
              </w:rPr>
              <w:t xml:space="preserve"> </w:t>
            </w:r>
            <w:r>
              <w:rPr>
                <w:w w:val="109"/>
                <w:sz w:val="24"/>
                <w:szCs w:val="24"/>
              </w:rPr>
              <w:t>CTL/HS</w:t>
            </w:r>
            <w:r>
              <w:rPr>
                <w:spacing w:val="-11"/>
                <w:w w:val="10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UPK</w:t>
            </w:r>
            <w:r>
              <w:rPr>
                <w:spacing w:val="27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Co</w:t>
            </w:r>
            <w:r>
              <w:rPr>
                <w:spacing w:val="-6"/>
                <w:w w:val="105"/>
                <w:sz w:val="24"/>
                <w:szCs w:val="24"/>
              </w:rPr>
              <w:t>n</w:t>
            </w:r>
            <w:r>
              <w:rPr>
                <w:w w:val="105"/>
                <w:sz w:val="24"/>
                <w:szCs w:val="24"/>
              </w:rPr>
              <w:t>tractor</w:t>
            </w:r>
            <w:r>
              <w:rPr>
                <w:spacing w:val="27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Con-</w:t>
            </w:r>
          </w:p>
          <w:p w:rsidR="00F3761D" w:rsidRDefault="00BB2934" w:rsidP="00BB2934">
            <w:pPr>
              <w:spacing w:before="13"/>
              <w:ind w:left="11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w w:val="110"/>
                <w:sz w:val="24"/>
                <w:szCs w:val="24"/>
              </w:rPr>
              <w:t>tribution</w:t>
            </w:r>
            <w:proofErr w:type="spellEnd"/>
          </w:p>
        </w:tc>
      </w:tr>
      <w:tr w:rsidR="00F3761D">
        <w:trPr>
          <w:trHeight w:hRule="exact" w:val="29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pacing w:val="-20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otal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Co</w:t>
            </w:r>
            <w:r>
              <w:rPr>
                <w:spacing w:val="-6"/>
                <w:w w:val="107"/>
                <w:sz w:val="24"/>
                <w:szCs w:val="24"/>
              </w:rPr>
              <w:t>n</w:t>
            </w:r>
            <w:r>
              <w:rPr>
                <w:w w:val="107"/>
                <w:sz w:val="24"/>
                <w:szCs w:val="24"/>
              </w:rPr>
              <w:t>tractor</w:t>
            </w:r>
            <w:r>
              <w:rPr>
                <w:spacing w:val="30"/>
                <w:w w:val="107"/>
                <w:sz w:val="24"/>
                <w:szCs w:val="24"/>
              </w:rPr>
              <w:t xml:space="preserve"> </w:t>
            </w:r>
            <w:r>
              <w:rPr>
                <w:w w:val="107"/>
                <w:sz w:val="24"/>
                <w:szCs w:val="24"/>
              </w:rPr>
              <w:t>UPK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>
              <w:rPr>
                <w:spacing w:val="-6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bined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w w:val="108"/>
                <w:sz w:val="24"/>
                <w:szCs w:val="24"/>
              </w:rPr>
              <w:t>Co</w:t>
            </w:r>
            <w:r>
              <w:rPr>
                <w:spacing w:val="-6"/>
                <w:w w:val="108"/>
                <w:sz w:val="24"/>
                <w:szCs w:val="24"/>
              </w:rPr>
              <w:t>n</w:t>
            </w:r>
            <w:r>
              <w:rPr>
                <w:w w:val="108"/>
                <w:sz w:val="24"/>
                <w:szCs w:val="24"/>
              </w:rPr>
              <w:t>tractor</w:t>
            </w:r>
            <w:r>
              <w:rPr>
                <w:spacing w:val="20"/>
                <w:w w:val="108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Co</w:t>
            </w:r>
            <w:r>
              <w:rPr>
                <w:spacing w:val="-6"/>
                <w:w w:val="103"/>
                <w:sz w:val="24"/>
                <w:szCs w:val="24"/>
              </w:rPr>
              <w:t>n</w:t>
            </w:r>
            <w:r>
              <w:rPr>
                <w:w w:val="110"/>
                <w:sz w:val="24"/>
                <w:szCs w:val="24"/>
              </w:rPr>
              <w:t>tribution</w:t>
            </w:r>
          </w:p>
        </w:tc>
      </w:tr>
      <w:tr w:rsidR="00F3761D">
        <w:trPr>
          <w:trHeight w:hRule="exact" w:val="29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w w:val="114"/>
                <w:sz w:val="24"/>
                <w:szCs w:val="24"/>
              </w:rPr>
              <w:t>Start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pacing w:val="-20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ull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w w:val="108"/>
                <w:sz w:val="24"/>
                <w:szCs w:val="24"/>
              </w:rPr>
              <w:t>Co</w:t>
            </w:r>
            <w:r>
              <w:rPr>
                <w:spacing w:val="-6"/>
                <w:w w:val="108"/>
                <w:sz w:val="24"/>
                <w:szCs w:val="24"/>
              </w:rPr>
              <w:t>n</w:t>
            </w:r>
            <w:r>
              <w:rPr>
                <w:w w:val="108"/>
                <w:sz w:val="24"/>
                <w:szCs w:val="24"/>
              </w:rPr>
              <w:t>tractor</w:t>
            </w:r>
            <w:r>
              <w:rPr>
                <w:spacing w:val="20"/>
                <w:w w:val="108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Co</w:t>
            </w:r>
            <w:r>
              <w:rPr>
                <w:spacing w:val="-6"/>
                <w:w w:val="103"/>
                <w:sz w:val="24"/>
                <w:szCs w:val="24"/>
              </w:rPr>
              <w:t>n</w:t>
            </w:r>
            <w:r>
              <w:rPr>
                <w:w w:val="110"/>
                <w:sz w:val="24"/>
                <w:szCs w:val="24"/>
              </w:rPr>
              <w:t>tribution</w:t>
            </w:r>
          </w:p>
        </w:tc>
      </w:tr>
      <w:tr w:rsidR="00F3761D">
        <w:trPr>
          <w:trHeight w:hRule="exact" w:val="29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Start 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w w:val="106"/>
                <w:sz w:val="24"/>
                <w:szCs w:val="24"/>
              </w:rPr>
              <w:t>CTL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</w:tr>
      <w:tr w:rsidR="00F3761D">
        <w:trPr>
          <w:trHeight w:hRule="exact" w:val="29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w w:val="106"/>
                <w:sz w:val="24"/>
                <w:szCs w:val="24"/>
              </w:rPr>
              <w:t>Care</w:t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</w:tr>
    </w:tbl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before="4" w:line="200" w:lineRule="exact"/>
        <w:jc w:val="both"/>
      </w:pPr>
    </w:p>
    <w:p w:rsidR="00F3761D" w:rsidRDefault="00BB2934" w:rsidP="00BB2934">
      <w:pPr>
        <w:spacing w:before="15"/>
        <w:ind w:left="4167" w:right="4186"/>
        <w:jc w:val="both"/>
        <w:rPr>
          <w:sz w:val="24"/>
          <w:szCs w:val="24"/>
        </w:rPr>
        <w:sectPr w:rsidR="00F3761D">
          <w:footerReference w:type="default" r:id="rId9"/>
          <w:pgSz w:w="11920" w:h="16840"/>
          <w:pgMar w:top="1560" w:right="1680" w:bottom="280" w:left="1680" w:header="0" w:footer="0" w:gutter="0"/>
          <w:cols w:space="720"/>
        </w:sectPr>
      </w:pPr>
      <w:r>
        <w:rPr>
          <w:w w:val="97"/>
          <w:sz w:val="24"/>
          <w:szCs w:val="24"/>
        </w:rPr>
        <w:t>4</w:t>
      </w:r>
    </w:p>
    <w:p w:rsidR="00F3761D" w:rsidRDefault="00F3761D" w:rsidP="00BB2934">
      <w:pPr>
        <w:spacing w:before="3" w:line="120" w:lineRule="exact"/>
        <w:jc w:val="both"/>
        <w:rPr>
          <w:sz w:val="12"/>
          <w:szCs w:val="12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spacing w:line="440" w:lineRule="exact"/>
        <w:ind w:left="378" w:right="3717"/>
        <w:jc w:val="both"/>
        <w:rPr>
          <w:sz w:val="41"/>
          <w:szCs w:val="41"/>
        </w:rPr>
      </w:pPr>
      <w:r>
        <w:rPr>
          <w:sz w:val="41"/>
          <w:szCs w:val="41"/>
        </w:rPr>
        <w:t xml:space="preserve">3   </w:t>
      </w:r>
      <w:r>
        <w:rPr>
          <w:spacing w:val="82"/>
          <w:sz w:val="41"/>
          <w:szCs w:val="41"/>
        </w:rPr>
        <w:t xml:space="preserve"> </w:t>
      </w:r>
      <w:r>
        <w:rPr>
          <w:w w:val="125"/>
          <w:sz w:val="41"/>
          <w:szCs w:val="41"/>
        </w:rPr>
        <w:t>Master</w:t>
      </w:r>
      <w:r>
        <w:rPr>
          <w:spacing w:val="28"/>
          <w:w w:val="125"/>
          <w:sz w:val="41"/>
          <w:szCs w:val="41"/>
        </w:rPr>
        <w:t xml:space="preserve"> </w:t>
      </w:r>
      <w:r>
        <w:rPr>
          <w:spacing w:val="-39"/>
          <w:w w:val="124"/>
          <w:sz w:val="41"/>
          <w:szCs w:val="41"/>
        </w:rPr>
        <w:t>W</w:t>
      </w:r>
      <w:r>
        <w:rPr>
          <w:w w:val="123"/>
          <w:sz w:val="41"/>
          <w:szCs w:val="41"/>
        </w:rPr>
        <w:t>ork</w:t>
      </w:r>
      <w:r>
        <w:rPr>
          <w:spacing w:val="14"/>
          <w:w w:val="123"/>
          <w:sz w:val="41"/>
          <w:szCs w:val="41"/>
        </w:rPr>
        <w:t>b</w:t>
      </w:r>
      <w:r>
        <w:rPr>
          <w:spacing w:val="13"/>
          <w:w w:val="113"/>
          <w:sz w:val="41"/>
          <w:szCs w:val="41"/>
        </w:rPr>
        <w:t>o</w:t>
      </w:r>
      <w:r>
        <w:rPr>
          <w:w w:val="116"/>
          <w:sz w:val="41"/>
          <w:szCs w:val="41"/>
        </w:rPr>
        <w:t>ok</w:t>
      </w:r>
    </w:p>
    <w:p w:rsidR="00F3761D" w:rsidRDefault="00F3761D" w:rsidP="00BB2934">
      <w:pPr>
        <w:spacing w:before="7" w:line="100" w:lineRule="exact"/>
        <w:jc w:val="both"/>
        <w:rPr>
          <w:sz w:val="10"/>
          <w:szCs w:val="10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78" w:right="5623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3.1    </w:t>
      </w:r>
      <w:r>
        <w:rPr>
          <w:spacing w:val="31"/>
          <w:sz w:val="34"/>
          <w:szCs w:val="34"/>
        </w:rPr>
        <w:t xml:space="preserve"> </w:t>
      </w:r>
      <w:r>
        <w:rPr>
          <w:w w:val="129"/>
          <w:sz w:val="34"/>
          <w:szCs w:val="34"/>
        </w:rPr>
        <w:t>Structure</w:t>
      </w:r>
    </w:p>
    <w:p w:rsidR="00F3761D" w:rsidRDefault="00F3761D" w:rsidP="00BB2934">
      <w:pPr>
        <w:spacing w:before="17" w:line="240" w:lineRule="exact"/>
        <w:jc w:val="both"/>
        <w:rPr>
          <w:sz w:val="24"/>
          <w:szCs w:val="24"/>
        </w:rPr>
      </w:pPr>
    </w:p>
    <w:p w:rsidR="00F3761D" w:rsidRDefault="00BB2934" w:rsidP="00BB2934">
      <w:pPr>
        <w:spacing w:line="251" w:lineRule="auto"/>
        <w:ind w:left="378" w:right="215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Master</w:t>
      </w:r>
      <w:r>
        <w:rPr>
          <w:spacing w:val="4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7"/>
          <w:sz w:val="24"/>
          <w:szCs w:val="24"/>
        </w:rPr>
        <w:t>bo</w:t>
      </w:r>
      <w:r>
        <w:rPr>
          <w:sz w:val="24"/>
          <w:szCs w:val="24"/>
        </w:rPr>
        <w:t>ok</w:t>
      </w:r>
      <w:r>
        <w:rPr>
          <w:spacing w:val="1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carefully</w:t>
      </w:r>
      <w:r>
        <w:rPr>
          <w:spacing w:val="2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structured</w:t>
      </w:r>
      <w:r>
        <w:rPr>
          <w:spacing w:val="2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organize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58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w</w:t>
      </w:r>
      <w:r>
        <w:rPr>
          <w:w w:val="103"/>
          <w:sz w:val="24"/>
          <w:szCs w:val="24"/>
        </w:rPr>
        <w:t xml:space="preserve">ould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alidated,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orts</w:t>
      </w:r>
      <w:r>
        <w:rPr>
          <w:spacing w:val="4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ted, and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vide</w:t>
      </w:r>
      <w:r>
        <w:rPr>
          <w:spacing w:val="1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easy-to-manipulate </w:t>
      </w:r>
      <w:r>
        <w:rPr>
          <w:sz w:val="24"/>
          <w:szCs w:val="24"/>
        </w:rPr>
        <w:t xml:space="preserve">data </w:t>
      </w:r>
      <w:r>
        <w:rPr>
          <w:spacing w:val="11"/>
          <w:sz w:val="24"/>
          <w:szCs w:val="24"/>
        </w:rPr>
        <w:t>for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macros.</w:t>
      </w:r>
    </w:p>
    <w:p w:rsidR="00F3761D" w:rsidRDefault="00F3761D" w:rsidP="006716A8">
      <w:pPr>
        <w:spacing w:before="3" w:line="200" w:lineRule="exact"/>
        <w:jc w:val="both"/>
      </w:pPr>
    </w:p>
    <w:p w:rsidR="006716A8" w:rsidRDefault="006716A8" w:rsidP="00BB2934">
      <w:pPr>
        <w:spacing w:line="200" w:lineRule="exact"/>
        <w:jc w:val="both"/>
      </w:pPr>
    </w:p>
    <w:p w:rsidR="00F3761D" w:rsidRDefault="006716A8" w:rsidP="00BB2934">
      <w:pPr>
        <w:spacing w:line="200" w:lineRule="exact"/>
        <w:jc w:val="both"/>
      </w:pPr>
      <w:r>
        <w:rPr>
          <w:noProof/>
        </w:rPr>
        <w:drawing>
          <wp:anchor distT="0" distB="0" distL="114300" distR="114300" simplePos="0" relativeHeight="503316237" behindDoc="1" locked="0" layoutInCell="1" allowOverlap="1" wp14:anchorId="2C7002DD" wp14:editId="602AAFE0">
            <wp:simplePos x="0" y="0"/>
            <wp:positionH relativeFrom="column">
              <wp:posOffset>247015</wp:posOffset>
            </wp:positionH>
            <wp:positionV relativeFrom="paragraph">
              <wp:posOffset>8255</wp:posOffset>
            </wp:positionV>
            <wp:extent cx="5066665" cy="143510"/>
            <wp:effectExtent l="0" t="0" r="635" b="8890"/>
            <wp:wrapTight wrapText="bothSides">
              <wp:wrapPolygon edited="0">
                <wp:start x="0" y="0"/>
                <wp:lineTo x="0" y="20071"/>
                <wp:lineTo x="21521" y="20071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Shee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61D" w:rsidRDefault="00F3761D" w:rsidP="00BB2934">
      <w:pPr>
        <w:spacing w:before="17" w:line="280" w:lineRule="exact"/>
        <w:jc w:val="both"/>
        <w:rPr>
          <w:sz w:val="28"/>
          <w:szCs w:val="28"/>
        </w:rPr>
      </w:pPr>
    </w:p>
    <w:p w:rsidR="006716A8" w:rsidRDefault="006716A8" w:rsidP="00BB2934">
      <w:pPr>
        <w:spacing w:before="17" w:line="280" w:lineRule="exact"/>
        <w:jc w:val="both"/>
        <w:rPr>
          <w:sz w:val="28"/>
          <w:szCs w:val="28"/>
        </w:rPr>
      </w:pPr>
      <w:bookmarkStart w:id="0" w:name="_GoBack"/>
      <w:bookmarkEnd w:id="0"/>
    </w:p>
    <w:p w:rsidR="00F3761D" w:rsidRDefault="00BB2934" w:rsidP="00BB2934">
      <w:pPr>
        <w:ind w:left="378" w:right="5574"/>
        <w:jc w:val="both"/>
        <w:rPr>
          <w:sz w:val="28"/>
          <w:szCs w:val="28"/>
        </w:rPr>
      </w:pPr>
      <w:r>
        <w:rPr>
          <w:w w:val="123"/>
          <w:sz w:val="28"/>
          <w:szCs w:val="28"/>
        </w:rPr>
        <w:t xml:space="preserve">3.1.1  </w:t>
      </w:r>
      <w:r>
        <w:rPr>
          <w:spacing w:val="38"/>
          <w:w w:val="123"/>
          <w:sz w:val="28"/>
          <w:szCs w:val="28"/>
        </w:rPr>
        <w:t xml:space="preserve"> </w:t>
      </w:r>
      <w:r>
        <w:rPr>
          <w:w w:val="123"/>
          <w:sz w:val="28"/>
          <w:szCs w:val="28"/>
        </w:rPr>
        <w:t>Data</w:t>
      </w:r>
      <w:r>
        <w:rPr>
          <w:spacing w:val="54"/>
          <w:w w:val="123"/>
          <w:sz w:val="28"/>
          <w:szCs w:val="28"/>
        </w:rPr>
        <w:t xml:space="preserve"> </w:t>
      </w:r>
      <w:r>
        <w:rPr>
          <w:spacing w:val="-27"/>
          <w:w w:val="131"/>
          <w:sz w:val="28"/>
          <w:szCs w:val="28"/>
        </w:rPr>
        <w:t>T</w:t>
      </w:r>
      <w:r>
        <w:rPr>
          <w:w w:val="122"/>
          <w:sz w:val="28"/>
          <w:szCs w:val="28"/>
        </w:rPr>
        <w:t>able</w:t>
      </w:r>
    </w:p>
    <w:p w:rsidR="00F3761D" w:rsidRDefault="00F3761D" w:rsidP="00BB2934">
      <w:pPr>
        <w:spacing w:before="9" w:line="140" w:lineRule="exact"/>
        <w:jc w:val="both"/>
        <w:rPr>
          <w:sz w:val="15"/>
          <w:szCs w:val="15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‘Data</w:t>
      </w:r>
      <w:r>
        <w:rPr>
          <w:spacing w:val="45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able’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spreadsheet </w:t>
      </w:r>
      <w:r>
        <w:rPr>
          <w:spacing w:val="12"/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cation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of 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5"/>
          <w:sz w:val="24"/>
          <w:szCs w:val="24"/>
        </w:rPr>
        <w:t>will</w:t>
      </w:r>
      <w:r>
        <w:rPr>
          <w:spacing w:val="2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b</w:t>
      </w:r>
      <w:r>
        <w:rPr>
          <w:w w:val="97"/>
          <w:sz w:val="24"/>
          <w:szCs w:val="24"/>
        </w:rPr>
        <w:t xml:space="preserve">e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orted.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25"/>
          <w:sz w:val="24"/>
          <w:szCs w:val="24"/>
        </w:rPr>
        <w:t>has</w:t>
      </w:r>
      <w:r>
        <w:rPr>
          <w:spacing w:val="5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dated </w:t>
      </w:r>
      <w:r>
        <w:rPr>
          <w:spacing w:val="44"/>
          <w:sz w:val="24"/>
          <w:szCs w:val="24"/>
        </w:rPr>
        <w:t>in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4"/>
          <w:sz w:val="24"/>
          <w:szCs w:val="24"/>
        </w:rPr>
        <w:t>spreadsheet</w:t>
      </w:r>
      <w:r>
        <w:rPr>
          <w:sz w:val="24"/>
          <w:szCs w:val="24"/>
        </w:rPr>
        <w:t xml:space="preserve">, </w:t>
      </w:r>
      <w:r>
        <w:rPr>
          <w:spacing w:val="48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validation</w:t>
      </w:r>
      <w:r>
        <w:rPr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ceed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34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sheet.</w:t>
      </w:r>
    </w:p>
    <w:p w:rsidR="00F3761D" w:rsidRDefault="00F3761D" w:rsidP="00BB2934">
      <w:pPr>
        <w:spacing w:before="9" w:line="280" w:lineRule="exact"/>
        <w:jc w:val="both"/>
        <w:rPr>
          <w:sz w:val="28"/>
          <w:szCs w:val="28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buttons </w:t>
      </w:r>
      <w:r>
        <w:rPr>
          <w:spacing w:val="28"/>
          <w:sz w:val="24"/>
          <w:szCs w:val="24"/>
        </w:rPr>
        <w:t>were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placed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near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eginning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One,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eled</w:t>
      </w:r>
      <w:r>
        <w:rPr>
          <w:spacing w:val="3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“</w:t>
      </w:r>
      <w:proofErr w:type="spellStart"/>
      <w:r>
        <w:rPr>
          <w:w w:val="104"/>
          <w:sz w:val="24"/>
          <w:szCs w:val="24"/>
        </w:rPr>
        <w:t>Im</w:t>
      </w:r>
      <w:proofErr w:type="spellEnd"/>
      <w:r>
        <w:rPr>
          <w:w w:val="104"/>
          <w:sz w:val="24"/>
          <w:szCs w:val="24"/>
        </w:rPr>
        <w:t xml:space="preserve">-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12"/>
          <w:sz w:val="24"/>
          <w:szCs w:val="24"/>
        </w:rPr>
        <w:t>Data</w:t>
      </w:r>
      <w:r>
        <w:rPr>
          <w:sz w:val="24"/>
          <w:szCs w:val="24"/>
        </w:rPr>
        <w:t xml:space="preserve">”, </w:t>
      </w:r>
      <w:r>
        <w:rPr>
          <w:spacing w:val="38"/>
          <w:sz w:val="24"/>
          <w:szCs w:val="24"/>
        </w:rPr>
        <w:t>is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18"/>
          <w:sz w:val="24"/>
          <w:szCs w:val="24"/>
        </w:rPr>
        <w:t>the</w:t>
      </w:r>
      <w:r>
        <w:rPr>
          <w:sz w:val="24"/>
          <w:szCs w:val="24"/>
        </w:rPr>
        <w:t xml:space="preserve"> data </w:t>
      </w:r>
      <w:r>
        <w:rPr>
          <w:spacing w:val="23"/>
          <w:sz w:val="24"/>
          <w:szCs w:val="24"/>
        </w:rPr>
        <w:t>from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 user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template.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>next</w:t>
      </w:r>
      <w:r>
        <w:rPr>
          <w:w w:val="108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button, </w:t>
      </w:r>
      <w:r>
        <w:rPr>
          <w:sz w:val="24"/>
          <w:szCs w:val="24"/>
        </w:rPr>
        <w:t>la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eled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pacing w:val="-19"/>
          <w:sz w:val="24"/>
          <w:szCs w:val="24"/>
        </w:rPr>
        <w:t>V</w:t>
      </w:r>
      <w:r>
        <w:rPr>
          <w:sz w:val="24"/>
          <w:szCs w:val="24"/>
        </w:rPr>
        <w:t>alid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te Text</w:t>
      </w:r>
      <w:r>
        <w:rPr>
          <w:w w:val="110"/>
          <w:sz w:val="24"/>
          <w:szCs w:val="24"/>
        </w:rPr>
        <w:t>/S</w:t>
      </w:r>
      <w:r>
        <w:rPr>
          <w:spacing w:val="-5"/>
          <w:w w:val="110"/>
          <w:sz w:val="24"/>
          <w:szCs w:val="24"/>
        </w:rPr>
        <w:t>a</w:t>
      </w:r>
      <w:r>
        <w:rPr>
          <w:spacing w:val="-8"/>
          <w:w w:val="110"/>
          <w:sz w:val="24"/>
          <w:szCs w:val="24"/>
        </w:rPr>
        <w:t>v</w:t>
      </w:r>
      <w:r>
        <w:rPr>
          <w:w w:val="110"/>
          <w:sz w:val="24"/>
          <w:szCs w:val="24"/>
        </w:rPr>
        <w:t>e</w:t>
      </w:r>
      <w:r>
        <w:rPr>
          <w:spacing w:val="4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ASC/Email</w:t>
      </w:r>
      <w:r>
        <w:rPr>
          <w:spacing w:val="2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Errors”, 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5"/>
          <w:sz w:val="24"/>
          <w:szCs w:val="24"/>
        </w:rPr>
        <w:t xml:space="preserve"> </w:t>
      </w:r>
      <w:r>
        <w:rPr>
          <w:spacing w:val="-13"/>
          <w:w w:val="102"/>
          <w:sz w:val="24"/>
          <w:szCs w:val="24"/>
        </w:rPr>
        <w:t>v</w:t>
      </w:r>
      <w:r>
        <w:rPr>
          <w:w w:val="101"/>
          <w:sz w:val="24"/>
          <w:szCs w:val="24"/>
        </w:rPr>
        <w:t xml:space="preserve">ali- </w:t>
      </w:r>
      <w:r>
        <w:rPr>
          <w:sz w:val="24"/>
          <w:szCs w:val="24"/>
        </w:rPr>
        <w:t xml:space="preserve">date </w:t>
      </w:r>
      <w:r>
        <w:rPr>
          <w:spacing w:val="6"/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data, </w:t>
      </w:r>
      <w:r>
        <w:rPr>
          <w:spacing w:val="28"/>
          <w:sz w:val="24"/>
          <w:szCs w:val="24"/>
        </w:rPr>
        <w:t>export</w:t>
      </w:r>
      <w:r>
        <w:rPr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18"/>
          <w:sz w:val="24"/>
          <w:szCs w:val="24"/>
        </w:rPr>
        <w:t>to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ASC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file,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email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49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</w:t>
      </w:r>
      <w:r>
        <w:rPr>
          <w:spacing w:val="7"/>
          <w:w w:val="106"/>
          <w:sz w:val="24"/>
          <w:szCs w:val="24"/>
        </w:rPr>
        <w:t>p</w:t>
      </w:r>
      <w:r>
        <w:rPr>
          <w:w w:val="112"/>
          <w:sz w:val="24"/>
          <w:szCs w:val="24"/>
        </w:rPr>
        <w:t xml:space="preserve">ort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ecified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email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further </w:t>
      </w:r>
      <w:r>
        <w:rPr>
          <w:spacing w:val="11"/>
          <w:sz w:val="24"/>
          <w:szCs w:val="24"/>
        </w:rPr>
        <w:t>sheet</w:t>
      </w:r>
      <w:r>
        <w:rPr>
          <w:w w:val="106"/>
          <w:sz w:val="24"/>
          <w:szCs w:val="24"/>
        </w:rPr>
        <w:t>.</w:t>
      </w:r>
    </w:p>
    <w:p w:rsidR="00F3761D" w:rsidRDefault="00F3761D" w:rsidP="00BB2934">
      <w:pPr>
        <w:spacing w:before="5" w:line="160" w:lineRule="exact"/>
        <w:jc w:val="both"/>
        <w:rPr>
          <w:sz w:val="16"/>
          <w:szCs w:val="16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78" w:right="5505"/>
        <w:jc w:val="both"/>
        <w:rPr>
          <w:sz w:val="28"/>
          <w:szCs w:val="28"/>
        </w:rPr>
      </w:pPr>
      <w:r>
        <w:rPr>
          <w:w w:val="118"/>
          <w:sz w:val="28"/>
          <w:szCs w:val="28"/>
        </w:rPr>
        <w:t xml:space="preserve">3.1.2  </w:t>
      </w:r>
      <w:r>
        <w:rPr>
          <w:spacing w:val="76"/>
          <w:w w:val="118"/>
          <w:sz w:val="28"/>
          <w:szCs w:val="28"/>
        </w:rPr>
        <w:t xml:space="preserve"> </w:t>
      </w:r>
      <w:r>
        <w:rPr>
          <w:w w:val="129"/>
          <w:sz w:val="28"/>
          <w:szCs w:val="28"/>
        </w:rPr>
        <w:t>Emp</w:t>
      </w:r>
      <w:r>
        <w:rPr>
          <w:spacing w:val="-8"/>
          <w:w w:val="129"/>
          <w:sz w:val="28"/>
          <w:szCs w:val="28"/>
        </w:rPr>
        <w:t>t</w:t>
      </w:r>
      <w:r>
        <w:rPr>
          <w:w w:val="119"/>
          <w:sz w:val="28"/>
          <w:szCs w:val="28"/>
        </w:rPr>
        <w:t>yCells</w:t>
      </w:r>
    </w:p>
    <w:p w:rsidR="00F3761D" w:rsidRDefault="00F3761D" w:rsidP="00BB2934">
      <w:pPr>
        <w:spacing w:before="9" w:line="140" w:lineRule="exact"/>
        <w:jc w:val="both"/>
        <w:rPr>
          <w:sz w:val="15"/>
          <w:szCs w:val="15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Emp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 xml:space="preserve">yCells </w:t>
      </w:r>
      <w:proofErr w:type="gramStart"/>
      <w:r>
        <w:rPr>
          <w:sz w:val="24"/>
          <w:szCs w:val="24"/>
        </w:rPr>
        <w:t xml:space="preserve">spreadsheet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ut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accu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 xml:space="preserve">ulated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3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</w:t>
      </w:r>
      <w:r>
        <w:rPr>
          <w:spacing w:val="7"/>
          <w:w w:val="106"/>
          <w:sz w:val="24"/>
          <w:szCs w:val="24"/>
        </w:rPr>
        <w:t>p</w:t>
      </w:r>
      <w:r>
        <w:rPr>
          <w:w w:val="111"/>
          <w:sz w:val="24"/>
          <w:szCs w:val="24"/>
        </w:rPr>
        <w:t xml:space="preserve">ort. 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running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proofErr w:type="gramStart"/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alidation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proofErr w:type="gramEnd"/>
      <w:r>
        <w:rPr>
          <w:sz w:val="24"/>
          <w:szCs w:val="24"/>
        </w:rPr>
        <w:t>,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come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placed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spreadsheet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5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run-time.</w:t>
      </w:r>
    </w:p>
    <w:p w:rsidR="00F3761D" w:rsidRDefault="00F3761D" w:rsidP="00BB2934">
      <w:pPr>
        <w:spacing w:before="10" w:line="240" w:lineRule="exact"/>
        <w:jc w:val="both"/>
        <w:rPr>
          <w:sz w:val="24"/>
          <w:szCs w:val="24"/>
        </w:rPr>
      </w:pPr>
    </w:p>
    <w:p w:rsidR="00F3761D" w:rsidRDefault="00BB2934" w:rsidP="00BB2934">
      <w:pPr>
        <w:ind w:left="2531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3.25pt;height:61.5pt">
            <v:imagedata r:id="rId11" o:title=""/>
          </v:shape>
        </w:pict>
      </w:r>
    </w:p>
    <w:p w:rsidR="00F3761D" w:rsidRDefault="00F3761D" w:rsidP="00BB2934">
      <w:pPr>
        <w:spacing w:before="6" w:line="280" w:lineRule="exact"/>
        <w:jc w:val="both"/>
        <w:rPr>
          <w:sz w:val="28"/>
          <w:szCs w:val="28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  <w:sectPr w:rsidR="00F3761D">
          <w:footerReference w:type="default" r:id="rId12"/>
          <w:pgSz w:w="11920" w:h="16840"/>
          <w:pgMar w:top="1560" w:right="1680" w:bottom="280" w:left="1680" w:header="0" w:footer="1848" w:gutter="0"/>
          <w:pgNumType w:start="5"/>
          <w:cols w:space="720"/>
        </w:sectPr>
      </w:pP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2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part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spreadsheet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ecifically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emp</w:t>
      </w:r>
      <w:r>
        <w:rPr>
          <w:spacing w:val="-6"/>
          <w:w w:val="108"/>
          <w:sz w:val="24"/>
          <w:szCs w:val="24"/>
        </w:rPr>
        <w:t>t</w:t>
      </w:r>
      <w:r>
        <w:rPr>
          <w:w w:val="102"/>
          <w:sz w:val="24"/>
          <w:szCs w:val="24"/>
        </w:rPr>
        <w:t xml:space="preserve">y </w:t>
      </w:r>
      <w:r>
        <w:rPr>
          <w:sz w:val="24"/>
          <w:szCs w:val="24"/>
        </w:rPr>
        <w:t xml:space="preserve">cells.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there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proofErr w:type="gramEnd"/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emp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‘Data 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able’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spreadsheet, </w:t>
      </w:r>
      <w:r>
        <w:rPr>
          <w:spacing w:val="42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the </w:t>
      </w:r>
      <w:r>
        <w:rPr>
          <w:sz w:val="24"/>
          <w:szCs w:val="24"/>
        </w:rPr>
        <w:t>macro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4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output</w:t>
      </w:r>
      <w:r>
        <w:rPr>
          <w:spacing w:val="-1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2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er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cell.</w:t>
      </w:r>
    </w:p>
    <w:p w:rsidR="00F3761D" w:rsidRDefault="00F3761D" w:rsidP="00BB2934">
      <w:pPr>
        <w:spacing w:before="8" w:line="180" w:lineRule="exact"/>
        <w:jc w:val="both"/>
        <w:rPr>
          <w:sz w:val="19"/>
          <w:szCs w:val="19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1571"/>
        <w:jc w:val="both"/>
      </w:pPr>
      <w:r>
        <w:pict>
          <v:shape id="_x0000_i1027" type="#_x0000_t75" style="width:269.25pt;height:75pt">
            <v:imagedata r:id="rId13" o:title=""/>
          </v:shape>
        </w:pict>
      </w:r>
    </w:p>
    <w:p w:rsidR="00F3761D" w:rsidRDefault="00F3761D" w:rsidP="00BB2934">
      <w:pPr>
        <w:spacing w:before="8" w:line="180" w:lineRule="exact"/>
        <w:jc w:val="both"/>
        <w:rPr>
          <w:sz w:val="19"/>
          <w:szCs w:val="19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spacing w:before="15"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next  part</w:t>
      </w:r>
      <w:proofErr w:type="gramEnd"/>
      <w:r>
        <w:rPr>
          <w:sz w:val="24"/>
          <w:szCs w:val="24"/>
        </w:rPr>
        <w:t xml:space="preserve">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alidation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ort.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columns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‘Data</w:t>
      </w:r>
      <w:r>
        <w:rPr>
          <w:spacing w:val="59"/>
          <w:sz w:val="24"/>
          <w:szCs w:val="24"/>
        </w:rPr>
        <w:t xml:space="preserve"> </w:t>
      </w:r>
      <w:r>
        <w:rPr>
          <w:spacing w:val="-20"/>
          <w:w w:val="115"/>
          <w:sz w:val="24"/>
          <w:szCs w:val="24"/>
        </w:rPr>
        <w:t>T</w:t>
      </w:r>
      <w:r>
        <w:rPr>
          <w:sz w:val="24"/>
          <w:szCs w:val="24"/>
        </w:rPr>
        <w:t xml:space="preserve">able’ </w:t>
      </w:r>
      <w:proofErr w:type="gramStart"/>
      <w:r>
        <w:rPr>
          <w:sz w:val="24"/>
          <w:szCs w:val="24"/>
        </w:rPr>
        <w:t xml:space="preserve">spreadsheet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proofErr w:type="gramEnd"/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undergo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alidation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test.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42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those </w:t>
      </w:r>
      <w:r>
        <w:rPr>
          <w:sz w:val="24"/>
          <w:szCs w:val="24"/>
        </w:rPr>
        <w:t>fi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columns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meet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certain </w:t>
      </w:r>
      <w:r>
        <w:rPr>
          <w:spacing w:val="3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requ</w:t>
      </w:r>
      <w:r>
        <w:rPr>
          <w:w w:val="103"/>
          <w:sz w:val="24"/>
          <w:szCs w:val="24"/>
        </w:rPr>
        <w:t>ireme</w:t>
      </w:r>
      <w:r>
        <w:rPr>
          <w:spacing w:val="-5"/>
          <w:w w:val="103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displ</w:t>
      </w:r>
      <w:r>
        <w:rPr>
          <w:spacing w:val="-5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 xml:space="preserve">ed </w:t>
      </w:r>
      <w:r>
        <w:rPr>
          <w:spacing w:val="2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in </w:t>
      </w:r>
      <w:r>
        <w:rPr>
          <w:sz w:val="24"/>
          <w:szCs w:val="24"/>
        </w:rPr>
        <w:t xml:space="preserve">the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error  re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spreadsheet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5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er.  </w:t>
      </w:r>
      <w:r>
        <w:rPr>
          <w:spacing w:val="2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In </w:t>
      </w:r>
      <w:r>
        <w:rPr>
          <w:sz w:val="24"/>
          <w:szCs w:val="24"/>
        </w:rPr>
        <w:t>addition</w:t>
      </w:r>
      <w:proofErr w:type="gramStart"/>
      <w:r>
        <w:rPr>
          <w:sz w:val="24"/>
          <w:szCs w:val="24"/>
        </w:rPr>
        <w:t xml:space="preserve">,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 name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  column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0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3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adj</w:t>
      </w:r>
      <w:r>
        <w:rPr>
          <w:w w:val="103"/>
          <w:sz w:val="24"/>
          <w:szCs w:val="24"/>
        </w:rPr>
        <w:t>ace</w:t>
      </w:r>
      <w:r>
        <w:rPr>
          <w:spacing w:val="-6"/>
          <w:w w:val="103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w w:val="111"/>
          <w:sz w:val="24"/>
          <w:szCs w:val="24"/>
        </w:rPr>
        <w:t xml:space="preserve">outputted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7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column.</w:t>
      </w:r>
    </w:p>
    <w:p w:rsidR="00F3761D" w:rsidRDefault="00F3761D" w:rsidP="00BB2934">
      <w:pPr>
        <w:spacing w:before="7" w:line="160" w:lineRule="exact"/>
        <w:jc w:val="both"/>
        <w:rPr>
          <w:sz w:val="16"/>
          <w:szCs w:val="16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78" w:right="4731"/>
        <w:jc w:val="both"/>
        <w:rPr>
          <w:sz w:val="28"/>
          <w:szCs w:val="28"/>
        </w:rPr>
      </w:pPr>
      <w:r>
        <w:rPr>
          <w:w w:val="124"/>
          <w:sz w:val="28"/>
          <w:szCs w:val="28"/>
        </w:rPr>
        <w:t xml:space="preserve">3.1.3  </w:t>
      </w:r>
      <w:r>
        <w:rPr>
          <w:spacing w:val="30"/>
          <w:w w:val="124"/>
          <w:sz w:val="28"/>
          <w:szCs w:val="28"/>
        </w:rPr>
        <w:t xml:space="preserve"> </w:t>
      </w:r>
      <w:r>
        <w:rPr>
          <w:w w:val="124"/>
          <w:sz w:val="28"/>
          <w:szCs w:val="28"/>
        </w:rPr>
        <w:t>Data</w:t>
      </w:r>
      <w:r>
        <w:rPr>
          <w:spacing w:val="48"/>
          <w:w w:val="124"/>
          <w:sz w:val="28"/>
          <w:szCs w:val="28"/>
        </w:rPr>
        <w:t xml:space="preserve"> </w:t>
      </w:r>
      <w:r>
        <w:rPr>
          <w:spacing w:val="-33"/>
          <w:w w:val="124"/>
          <w:sz w:val="28"/>
          <w:szCs w:val="28"/>
        </w:rPr>
        <w:t>T</w:t>
      </w:r>
      <w:r>
        <w:rPr>
          <w:w w:val="124"/>
          <w:sz w:val="28"/>
          <w:szCs w:val="28"/>
        </w:rPr>
        <w:t>able</w:t>
      </w:r>
      <w:r>
        <w:rPr>
          <w:spacing w:val="30"/>
          <w:w w:val="124"/>
          <w:sz w:val="28"/>
          <w:szCs w:val="28"/>
        </w:rPr>
        <w:t xml:space="preserve"> </w:t>
      </w:r>
      <w:r>
        <w:rPr>
          <w:w w:val="122"/>
          <w:sz w:val="28"/>
          <w:szCs w:val="28"/>
        </w:rPr>
        <w:t>Co</w:t>
      </w:r>
      <w:r>
        <w:rPr>
          <w:spacing w:val="-9"/>
          <w:w w:val="122"/>
          <w:sz w:val="28"/>
          <w:szCs w:val="28"/>
        </w:rPr>
        <w:t>p</w:t>
      </w:r>
      <w:r>
        <w:rPr>
          <w:w w:val="121"/>
          <w:sz w:val="28"/>
          <w:szCs w:val="28"/>
        </w:rPr>
        <w:t>y</w:t>
      </w:r>
    </w:p>
    <w:p w:rsidR="00F3761D" w:rsidRDefault="00F3761D" w:rsidP="00BB2934">
      <w:pPr>
        <w:spacing w:before="9" w:line="140" w:lineRule="exact"/>
        <w:jc w:val="both"/>
        <w:rPr>
          <w:sz w:val="15"/>
          <w:szCs w:val="15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2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spreadsheet  is</w:t>
      </w:r>
      <w:proofErr w:type="gramEnd"/>
      <w:r>
        <w:rPr>
          <w:sz w:val="24"/>
          <w:szCs w:val="24"/>
        </w:rPr>
        <w:t xml:space="preserve"> mainly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for testing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pur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oses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elo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20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side. </w:t>
      </w:r>
      <w:r>
        <w:rPr>
          <w:sz w:val="24"/>
          <w:szCs w:val="24"/>
        </w:rPr>
        <w:t>Whene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 xml:space="preserve">er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hange  needs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to 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made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  a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macro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it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tested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this </w:t>
      </w:r>
      <w:r>
        <w:rPr>
          <w:sz w:val="24"/>
          <w:szCs w:val="24"/>
        </w:rPr>
        <w:t xml:space="preserve">spreadsheet </w:t>
      </w:r>
      <w:r>
        <w:rPr>
          <w:spacing w:val="1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efore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impleme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ting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primary </w:t>
      </w:r>
      <w:r>
        <w:rPr>
          <w:spacing w:val="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sheet.</w:t>
      </w:r>
    </w:p>
    <w:p w:rsidR="00F3761D" w:rsidRDefault="00F3761D" w:rsidP="00BB2934">
      <w:pPr>
        <w:spacing w:before="7" w:line="160" w:lineRule="exact"/>
        <w:jc w:val="both"/>
        <w:rPr>
          <w:sz w:val="16"/>
          <w:szCs w:val="16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78" w:right="4595"/>
        <w:jc w:val="both"/>
        <w:rPr>
          <w:sz w:val="28"/>
          <w:szCs w:val="28"/>
        </w:rPr>
      </w:pPr>
      <w:r>
        <w:rPr>
          <w:w w:val="122"/>
          <w:sz w:val="28"/>
          <w:szCs w:val="28"/>
        </w:rPr>
        <w:t xml:space="preserve">3.1.4  </w:t>
      </w:r>
      <w:r>
        <w:rPr>
          <w:spacing w:val="45"/>
          <w:w w:val="122"/>
          <w:sz w:val="28"/>
          <w:szCs w:val="28"/>
        </w:rPr>
        <w:t xml:space="preserve"> </w:t>
      </w:r>
      <w:proofErr w:type="spellStart"/>
      <w:r>
        <w:rPr>
          <w:w w:val="122"/>
          <w:sz w:val="28"/>
          <w:szCs w:val="28"/>
        </w:rPr>
        <w:t>DataFile</w:t>
      </w:r>
      <w:proofErr w:type="spellEnd"/>
      <w:r>
        <w:rPr>
          <w:spacing w:val="62"/>
          <w:w w:val="122"/>
          <w:sz w:val="28"/>
          <w:szCs w:val="28"/>
        </w:rPr>
        <w:t xml:space="preserve"> </w:t>
      </w:r>
      <w:r>
        <w:rPr>
          <w:w w:val="114"/>
          <w:sz w:val="28"/>
          <w:szCs w:val="28"/>
        </w:rPr>
        <w:t>L</w:t>
      </w:r>
      <w:r>
        <w:rPr>
          <w:spacing w:val="9"/>
          <w:w w:val="114"/>
          <w:sz w:val="28"/>
          <w:szCs w:val="28"/>
        </w:rPr>
        <w:t>o</w:t>
      </w:r>
      <w:r>
        <w:rPr>
          <w:w w:val="125"/>
          <w:sz w:val="28"/>
          <w:szCs w:val="28"/>
        </w:rPr>
        <w:t>cation</w:t>
      </w:r>
    </w:p>
    <w:p w:rsidR="00F3761D" w:rsidRDefault="00F3761D" w:rsidP="00BB2934">
      <w:pPr>
        <w:spacing w:before="9" w:line="140" w:lineRule="exact"/>
        <w:jc w:val="both"/>
        <w:rPr>
          <w:sz w:val="15"/>
          <w:szCs w:val="15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DataFile</w:t>
      </w:r>
      <w:proofErr w:type="spellEnd"/>
      <w:r>
        <w:rPr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cation</w:t>
      </w:r>
      <w:proofErr w:type="gramEnd"/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spreadsheet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eeps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cation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folders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9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one </w:t>
      </w:r>
      <w:r>
        <w:rPr>
          <w:sz w:val="24"/>
          <w:szCs w:val="24"/>
        </w:rPr>
        <w:t>file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>
        <w:rPr>
          <w:spacing w:val="4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eing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3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3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macros.</w:t>
      </w:r>
    </w:p>
    <w:p w:rsidR="00F3761D" w:rsidRDefault="00F3761D" w:rsidP="00BB2934">
      <w:pPr>
        <w:spacing w:before="9" w:line="280" w:lineRule="exact"/>
        <w:jc w:val="both"/>
        <w:rPr>
          <w:sz w:val="28"/>
          <w:szCs w:val="28"/>
        </w:rPr>
      </w:pPr>
    </w:p>
    <w:p w:rsidR="00F3761D" w:rsidRDefault="00BB2934" w:rsidP="00BB2934">
      <w:pPr>
        <w:spacing w:line="251" w:lineRule="auto"/>
        <w:ind w:left="378" w:right="3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first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cell,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A1,  is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folder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cation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user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template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data.   </w:t>
      </w:r>
      <w:r>
        <w:rPr>
          <w:spacing w:val="21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A </w:t>
      </w:r>
      <w:r>
        <w:rPr>
          <w:sz w:val="24"/>
          <w:szCs w:val="24"/>
        </w:rPr>
        <w:t>macro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uses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cell to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retrie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folder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path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25"/>
          <w:sz w:val="24"/>
          <w:szCs w:val="24"/>
        </w:rPr>
        <w:t xml:space="preserve"> </w:t>
      </w:r>
      <w:r>
        <w:rPr>
          <w:w w:val="136"/>
          <w:sz w:val="24"/>
          <w:szCs w:val="24"/>
        </w:rPr>
        <w:t>t</w:t>
      </w:r>
      <w:r>
        <w:rPr>
          <w:w w:val="106"/>
          <w:sz w:val="24"/>
          <w:szCs w:val="24"/>
        </w:rPr>
        <w:t xml:space="preserve">emplate </w:t>
      </w:r>
      <w:r>
        <w:rPr>
          <w:sz w:val="24"/>
          <w:szCs w:val="24"/>
        </w:rPr>
        <w:t xml:space="preserve">within.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cation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4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template </w:t>
      </w:r>
      <w:r>
        <w:rPr>
          <w:spacing w:val="3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proofErr w:type="gramEnd"/>
      <w:r>
        <w:rPr>
          <w:spacing w:val="3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 xml:space="preserve">hanged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this  cell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will h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dated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res</w:t>
      </w:r>
      <w:r>
        <w:rPr>
          <w:spacing w:val="7"/>
          <w:w w:val="104"/>
          <w:sz w:val="24"/>
          <w:szCs w:val="24"/>
        </w:rPr>
        <w:t>p</w:t>
      </w:r>
      <w:r>
        <w:rPr>
          <w:w w:val="101"/>
          <w:sz w:val="24"/>
          <w:szCs w:val="24"/>
        </w:rPr>
        <w:t>onse.</w:t>
      </w:r>
    </w:p>
    <w:p w:rsidR="00F3761D" w:rsidRDefault="00F3761D" w:rsidP="00BB2934">
      <w:pPr>
        <w:spacing w:before="9" w:line="280" w:lineRule="exact"/>
        <w:jc w:val="both"/>
        <w:rPr>
          <w:sz w:val="28"/>
          <w:szCs w:val="28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cell,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A2,  is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tem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orary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name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user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template </w:t>
      </w:r>
      <w:r>
        <w:rPr>
          <w:spacing w:val="55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 xml:space="preserve">that </w:t>
      </w:r>
      <w:r>
        <w:rPr>
          <w:sz w:val="24"/>
          <w:szCs w:val="24"/>
        </w:rPr>
        <w:t>needs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3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accessed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orting. 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hanges  are  made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user </w:t>
      </w:r>
      <w:r>
        <w:rPr>
          <w:sz w:val="24"/>
          <w:szCs w:val="24"/>
        </w:rPr>
        <w:t xml:space="preserve">template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name  then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cell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3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hanged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4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 xml:space="preserve">ell. </w:t>
      </w:r>
      <w:r>
        <w:rPr>
          <w:spacing w:val="2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proofErr w:type="gramEnd"/>
      <w:r>
        <w:rPr>
          <w:sz w:val="24"/>
          <w:szCs w:val="24"/>
        </w:rPr>
        <w:t xml:space="preserve"> extension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needed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cell.</w:t>
      </w:r>
    </w:p>
    <w:p w:rsidR="00F3761D" w:rsidRDefault="00F3761D" w:rsidP="00BB2934">
      <w:pPr>
        <w:spacing w:before="9" w:line="280" w:lineRule="exact"/>
        <w:jc w:val="both"/>
        <w:rPr>
          <w:sz w:val="28"/>
          <w:szCs w:val="28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  <w:sectPr w:rsidR="00F3761D">
          <w:pgSz w:w="11920" w:h="16840"/>
          <w:pgMar w:top="1560" w:right="1680" w:bottom="280" w:left="1680" w:header="0" w:footer="1848" w:gutter="0"/>
          <w:cols w:space="720"/>
        </w:sectPr>
      </w:pPr>
      <w:r>
        <w:rPr>
          <w:sz w:val="24"/>
          <w:szCs w:val="24"/>
        </w:rPr>
        <w:t xml:space="preserve">In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third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cell,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A3,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folder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cation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where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final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ASC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 xml:space="preserve">I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file will</w:t>
      </w:r>
      <w:r>
        <w:rPr>
          <w:spacing w:val="-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ed.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that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uploaded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oracle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database.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If 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folder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cation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final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ASC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file needs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hanged</w:t>
      </w:r>
      <w:proofErr w:type="gramStart"/>
      <w:r>
        <w:rPr>
          <w:sz w:val="24"/>
          <w:szCs w:val="24"/>
        </w:rPr>
        <w:t>,  then</w:t>
      </w:r>
      <w:proofErr w:type="gramEnd"/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simply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cell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cation.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Inside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folder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also </w:t>
      </w:r>
      <w:r>
        <w:rPr>
          <w:sz w:val="24"/>
          <w:szCs w:val="24"/>
        </w:rPr>
        <w:t>where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Master</w:t>
      </w:r>
      <w:r>
        <w:rPr>
          <w:spacing w:val="5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7"/>
          <w:sz w:val="24"/>
          <w:szCs w:val="24"/>
        </w:rPr>
        <w:t>bo</w:t>
      </w:r>
      <w:r>
        <w:rPr>
          <w:sz w:val="24"/>
          <w:szCs w:val="24"/>
        </w:rPr>
        <w:t>ok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cated,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5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hanging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cell will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hange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cation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Master</w:t>
      </w:r>
      <w:r>
        <w:rPr>
          <w:spacing w:val="5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7"/>
          <w:sz w:val="24"/>
          <w:szCs w:val="24"/>
        </w:rPr>
        <w:t>bo</w:t>
      </w:r>
      <w:r>
        <w:rPr>
          <w:sz w:val="24"/>
          <w:szCs w:val="24"/>
        </w:rPr>
        <w:t>ok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</w:t>
      </w:r>
      <w:r>
        <w:rPr>
          <w:spacing w:val="-6"/>
          <w:w w:val="104"/>
          <w:sz w:val="24"/>
          <w:szCs w:val="24"/>
        </w:rPr>
        <w:t>a</w:t>
      </w:r>
      <w:r>
        <w:rPr>
          <w:spacing w:val="-6"/>
          <w:w w:val="102"/>
          <w:sz w:val="24"/>
          <w:szCs w:val="24"/>
        </w:rPr>
        <w:t>v</w:t>
      </w:r>
      <w:r>
        <w:rPr>
          <w:w w:val="104"/>
          <w:sz w:val="24"/>
          <w:szCs w:val="24"/>
        </w:rPr>
        <w:t>ed.</w:t>
      </w:r>
    </w:p>
    <w:p w:rsidR="00F3761D" w:rsidRDefault="00F3761D" w:rsidP="00BB2934">
      <w:pPr>
        <w:spacing w:before="4" w:line="160" w:lineRule="exact"/>
        <w:jc w:val="both"/>
        <w:rPr>
          <w:sz w:val="17"/>
          <w:szCs w:val="17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spacing w:before="13"/>
        <w:ind w:left="378" w:right="4753"/>
        <w:jc w:val="both"/>
        <w:rPr>
          <w:sz w:val="28"/>
          <w:szCs w:val="28"/>
        </w:rPr>
      </w:pPr>
      <w:r>
        <w:rPr>
          <w:w w:val="120"/>
          <w:sz w:val="28"/>
          <w:szCs w:val="28"/>
        </w:rPr>
        <w:t xml:space="preserve">3.1.5  </w:t>
      </w:r>
      <w:r>
        <w:rPr>
          <w:spacing w:val="61"/>
          <w:w w:val="120"/>
          <w:sz w:val="28"/>
          <w:szCs w:val="28"/>
        </w:rPr>
        <w:t xml:space="preserve"> </w:t>
      </w:r>
      <w:r>
        <w:rPr>
          <w:w w:val="120"/>
          <w:sz w:val="28"/>
          <w:szCs w:val="28"/>
        </w:rPr>
        <w:t>Email</w:t>
      </w:r>
      <w:r>
        <w:rPr>
          <w:spacing w:val="37"/>
          <w:w w:val="120"/>
          <w:sz w:val="28"/>
          <w:szCs w:val="28"/>
        </w:rPr>
        <w:t xml:space="preserve"> </w:t>
      </w:r>
      <w:r>
        <w:rPr>
          <w:w w:val="122"/>
          <w:sz w:val="28"/>
          <w:szCs w:val="28"/>
        </w:rPr>
        <w:t>Recipie</w:t>
      </w:r>
      <w:r>
        <w:rPr>
          <w:spacing w:val="-8"/>
          <w:w w:val="122"/>
          <w:sz w:val="28"/>
          <w:szCs w:val="28"/>
        </w:rPr>
        <w:t>n</w:t>
      </w:r>
      <w:r>
        <w:rPr>
          <w:w w:val="135"/>
          <w:sz w:val="28"/>
          <w:szCs w:val="28"/>
        </w:rPr>
        <w:t>ts</w:t>
      </w:r>
    </w:p>
    <w:p w:rsidR="00F3761D" w:rsidRDefault="00F3761D" w:rsidP="00BB2934">
      <w:pPr>
        <w:spacing w:before="9" w:line="140" w:lineRule="exact"/>
        <w:jc w:val="both"/>
        <w:rPr>
          <w:sz w:val="15"/>
          <w:szCs w:val="15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email</w:t>
      </w:r>
      <w:r>
        <w:rPr>
          <w:spacing w:val="3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recipie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ts  spreadsheet</w:t>
      </w:r>
      <w:proofErr w:type="gramEnd"/>
      <w:r>
        <w:rPr>
          <w:sz w:val="24"/>
          <w:szCs w:val="24"/>
        </w:rPr>
        <w:t xml:space="preserve">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3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sends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error </w:t>
      </w:r>
      <w:r>
        <w:rPr>
          <w:sz w:val="24"/>
          <w:szCs w:val="24"/>
        </w:rPr>
        <w:t>re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list  of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users.  </w:t>
      </w:r>
      <w:r>
        <w:rPr>
          <w:spacing w:val="2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That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proofErr w:type="gramEnd"/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grabs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list  of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emails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within </w:t>
      </w:r>
      <w:r>
        <w:rPr>
          <w:spacing w:val="1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this </w:t>
      </w:r>
      <w:r>
        <w:rPr>
          <w:sz w:val="24"/>
          <w:szCs w:val="24"/>
        </w:rPr>
        <w:t xml:space="preserve">spreadsheet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emails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final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list.</w:t>
      </w:r>
    </w:p>
    <w:p w:rsidR="00F3761D" w:rsidRDefault="00F3761D" w:rsidP="00BB2934">
      <w:pPr>
        <w:spacing w:before="9" w:line="280" w:lineRule="exact"/>
        <w:jc w:val="both"/>
        <w:rPr>
          <w:sz w:val="28"/>
          <w:szCs w:val="28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  <w:sectPr w:rsidR="00F3761D">
          <w:pgSz w:w="11920" w:h="16840"/>
          <w:pgMar w:top="1560" w:right="1680" w:bottom="280" w:left="1680" w:header="0" w:footer="1848" w:gutter="0"/>
          <w:cols w:space="720"/>
        </w:sectPr>
      </w:pPr>
      <w:r>
        <w:rPr>
          <w:sz w:val="24"/>
          <w:szCs w:val="24"/>
        </w:rPr>
        <w:t>If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emails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rem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ed,</w:t>
      </w:r>
      <w:r>
        <w:rPr>
          <w:spacing w:val="4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dated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proofErr w:type="gramEnd"/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added,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refrain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w w:val="102"/>
          <w:sz w:val="24"/>
          <w:szCs w:val="24"/>
        </w:rPr>
        <w:t>le</w:t>
      </w:r>
      <w:r>
        <w:rPr>
          <w:spacing w:val="-6"/>
          <w:w w:val="102"/>
          <w:sz w:val="24"/>
          <w:szCs w:val="24"/>
        </w:rPr>
        <w:t>a</w:t>
      </w:r>
      <w:r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ing</w:t>
      </w:r>
      <w:proofErr w:type="spellEnd"/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blank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-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tw</w:t>
      </w:r>
      <w:r>
        <w:rPr>
          <w:sz w:val="24"/>
          <w:szCs w:val="24"/>
        </w:rPr>
        <w:t>een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emails.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runs</w:t>
      </w:r>
      <w:r>
        <w:rPr>
          <w:spacing w:val="3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through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2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z w:val="24"/>
          <w:szCs w:val="24"/>
        </w:rPr>
        <w:t>stops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blank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cell.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blank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cells</w:t>
      </w:r>
      <w:r>
        <w:rPr>
          <w:spacing w:val="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tw</w:t>
      </w:r>
      <w:r>
        <w:rPr>
          <w:sz w:val="24"/>
          <w:szCs w:val="24"/>
        </w:rPr>
        <w:t>een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emails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macro </w:t>
      </w:r>
      <w:r>
        <w:rPr>
          <w:sz w:val="24"/>
          <w:szCs w:val="24"/>
        </w:rPr>
        <w:t>will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4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additional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emails</w:t>
      </w:r>
      <w:proofErr w:type="gramEnd"/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blank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cell.</w:t>
      </w:r>
    </w:p>
    <w:p w:rsidR="00F3761D" w:rsidRDefault="00F3761D" w:rsidP="00BB2934">
      <w:pPr>
        <w:spacing w:before="6" w:line="120" w:lineRule="exact"/>
        <w:jc w:val="both"/>
        <w:rPr>
          <w:sz w:val="12"/>
          <w:szCs w:val="12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spacing w:line="440" w:lineRule="exact"/>
        <w:ind w:left="378" w:right="3379"/>
        <w:jc w:val="both"/>
        <w:rPr>
          <w:sz w:val="41"/>
          <w:szCs w:val="41"/>
        </w:rPr>
      </w:pPr>
      <w:r>
        <w:rPr>
          <w:sz w:val="41"/>
          <w:szCs w:val="41"/>
        </w:rPr>
        <w:t xml:space="preserve">4   </w:t>
      </w:r>
      <w:r>
        <w:rPr>
          <w:spacing w:val="82"/>
          <w:sz w:val="41"/>
          <w:szCs w:val="41"/>
        </w:rPr>
        <w:t xml:space="preserve"> </w:t>
      </w:r>
      <w:r>
        <w:rPr>
          <w:w w:val="124"/>
          <w:sz w:val="41"/>
          <w:szCs w:val="41"/>
        </w:rPr>
        <w:t>Data</w:t>
      </w:r>
      <w:r>
        <w:rPr>
          <w:spacing w:val="52"/>
          <w:w w:val="124"/>
          <w:sz w:val="41"/>
          <w:szCs w:val="41"/>
        </w:rPr>
        <w:t xml:space="preserve"> </w:t>
      </w:r>
      <w:r>
        <w:rPr>
          <w:w w:val="124"/>
          <w:sz w:val="41"/>
          <w:szCs w:val="41"/>
        </w:rPr>
        <w:t>Im</w:t>
      </w:r>
      <w:r>
        <w:rPr>
          <w:spacing w:val="16"/>
          <w:w w:val="124"/>
          <w:sz w:val="41"/>
          <w:szCs w:val="41"/>
        </w:rPr>
        <w:t>p</w:t>
      </w:r>
      <w:r>
        <w:rPr>
          <w:w w:val="124"/>
          <w:sz w:val="41"/>
          <w:szCs w:val="41"/>
        </w:rPr>
        <w:t>ort</w:t>
      </w:r>
      <w:r>
        <w:rPr>
          <w:spacing w:val="56"/>
          <w:w w:val="124"/>
          <w:sz w:val="41"/>
          <w:szCs w:val="41"/>
        </w:rPr>
        <w:t xml:space="preserve"> </w:t>
      </w:r>
      <w:r>
        <w:rPr>
          <w:w w:val="124"/>
          <w:sz w:val="41"/>
          <w:szCs w:val="41"/>
        </w:rPr>
        <w:t>Macro</w:t>
      </w:r>
    </w:p>
    <w:p w:rsidR="00F3761D" w:rsidRDefault="00F3761D" w:rsidP="00BB2934">
      <w:pPr>
        <w:spacing w:before="7" w:line="100" w:lineRule="exact"/>
        <w:jc w:val="both"/>
        <w:rPr>
          <w:sz w:val="10"/>
          <w:szCs w:val="10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78" w:right="5289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4.1    </w:t>
      </w:r>
      <w:r>
        <w:rPr>
          <w:spacing w:val="31"/>
          <w:sz w:val="34"/>
          <w:szCs w:val="34"/>
        </w:rPr>
        <w:t xml:space="preserve"> </w:t>
      </w:r>
      <w:r>
        <w:rPr>
          <w:w w:val="122"/>
          <w:sz w:val="34"/>
          <w:szCs w:val="34"/>
        </w:rPr>
        <w:t>Description</w:t>
      </w:r>
    </w:p>
    <w:p w:rsidR="00F3761D" w:rsidRDefault="00F3761D" w:rsidP="00BB2934">
      <w:pPr>
        <w:spacing w:before="17" w:line="240" w:lineRule="exact"/>
        <w:jc w:val="both"/>
        <w:rPr>
          <w:sz w:val="24"/>
          <w:szCs w:val="24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on</w:t>
      </w:r>
      <w:r>
        <w:rPr>
          <w:spacing w:val="3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3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data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template</w:t>
      </w:r>
      <w:proofErr w:type="gramEnd"/>
      <w:r>
        <w:rPr>
          <w:sz w:val="24"/>
          <w:szCs w:val="24"/>
        </w:rPr>
        <w:t xml:space="preserve">, </w:t>
      </w:r>
      <w:r>
        <w:rPr>
          <w:spacing w:val="2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alida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</w:t>
      </w:r>
      <w:r>
        <w:rPr>
          <w:spacing w:val="1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he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ks</w:t>
      </w:r>
      <w:r>
        <w:rPr>
          <w:spacing w:val="2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5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ccur.  </w:t>
      </w:r>
      <w:r>
        <w:rPr>
          <w:w w:val="108"/>
          <w:sz w:val="24"/>
          <w:szCs w:val="24"/>
        </w:rPr>
        <w:t xml:space="preserve">The </w:t>
      </w:r>
      <w:proofErr w:type="gramStart"/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alid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tion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proofErr w:type="gramEnd"/>
      <w:r>
        <w:rPr>
          <w:sz w:val="24"/>
          <w:szCs w:val="24"/>
        </w:rPr>
        <w:t xml:space="preserve">  is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cated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master </w:t>
      </w:r>
      <w:r>
        <w:rPr>
          <w:spacing w:val="2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7"/>
          <w:sz w:val="24"/>
          <w:szCs w:val="24"/>
        </w:rPr>
        <w:t>bo</w:t>
      </w:r>
      <w:r>
        <w:rPr>
          <w:sz w:val="24"/>
          <w:szCs w:val="24"/>
        </w:rPr>
        <w:t>ok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assure  securi</w:t>
      </w:r>
      <w:r>
        <w:rPr>
          <w:spacing w:val="-5"/>
          <w:sz w:val="24"/>
          <w:szCs w:val="24"/>
        </w:rPr>
        <w:t>t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 xml:space="preserve">.  </w:t>
      </w:r>
      <w:r>
        <w:rPr>
          <w:spacing w:val="2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In </w:t>
      </w:r>
      <w:r>
        <w:rPr>
          <w:sz w:val="24"/>
          <w:szCs w:val="24"/>
        </w:rPr>
        <w:t>order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3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passed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0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alidated,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macro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elo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y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user  template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31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the </w:t>
      </w:r>
      <w:r>
        <w:rPr>
          <w:sz w:val="24"/>
          <w:szCs w:val="24"/>
        </w:rPr>
        <w:t>selected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to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master 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w</w:t>
      </w:r>
      <w:r>
        <w:rPr>
          <w:w w:val="104"/>
          <w:sz w:val="24"/>
          <w:szCs w:val="24"/>
        </w:rPr>
        <w:t>ork</w:t>
      </w:r>
      <w:r>
        <w:rPr>
          <w:spacing w:val="7"/>
          <w:w w:val="104"/>
          <w:sz w:val="24"/>
          <w:szCs w:val="24"/>
        </w:rPr>
        <w:t>b</w:t>
      </w:r>
      <w:r>
        <w:rPr>
          <w:spacing w:val="7"/>
          <w:w w:val="97"/>
          <w:sz w:val="24"/>
          <w:szCs w:val="24"/>
        </w:rPr>
        <w:t>o</w:t>
      </w:r>
      <w:r>
        <w:rPr>
          <w:w w:val="101"/>
          <w:sz w:val="24"/>
          <w:szCs w:val="24"/>
        </w:rPr>
        <w:t>ok.</w:t>
      </w: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before="17" w:line="200" w:lineRule="exact"/>
        <w:jc w:val="both"/>
      </w:pPr>
    </w:p>
    <w:p w:rsidR="00F3761D" w:rsidRDefault="00BB2934" w:rsidP="00BB2934">
      <w:pPr>
        <w:ind w:left="378" w:right="1561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4.2    </w:t>
      </w:r>
      <w:r>
        <w:rPr>
          <w:spacing w:val="31"/>
          <w:sz w:val="34"/>
          <w:szCs w:val="34"/>
        </w:rPr>
        <w:t xml:space="preserve"> </w:t>
      </w:r>
      <w:r>
        <w:rPr>
          <w:w w:val="126"/>
          <w:sz w:val="34"/>
          <w:szCs w:val="34"/>
        </w:rPr>
        <w:t>H</w:t>
      </w:r>
      <w:r>
        <w:rPr>
          <w:spacing w:val="-13"/>
          <w:w w:val="126"/>
          <w:sz w:val="34"/>
          <w:szCs w:val="34"/>
        </w:rPr>
        <w:t>o</w:t>
      </w:r>
      <w:r>
        <w:rPr>
          <w:w w:val="126"/>
          <w:sz w:val="34"/>
          <w:szCs w:val="34"/>
        </w:rPr>
        <w:t>w</w:t>
      </w:r>
      <w:r>
        <w:rPr>
          <w:spacing w:val="-36"/>
          <w:w w:val="126"/>
          <w:sz w:val="34"/>
          <w:szCs w:val="34"/>
        </w:rPr>
        <w:t xml:space="preserve"> </w:t>
      </w:r>
      <w:r>
        <w:rPr>
          <w:w w:val="126"/>
          <w:sz w:val="34"/>
          <w:szCs w:val="34"/>
        </w:rPr>
        <w:t>It</w:t>
      </w:r>
      <w:r>
        <w:rPr>
          <w:spacing w:val="54"/>
          <w:w w:val="126"/>
          <w:sz w:val="34"/>
          <w:szCs w:val="34"/>
        </w:rPr>
        <w:t xml:space="preserve"> </w:t>
      </w:r>
      <w:r>
        <w:rPr>
          <w:spacing w:val="-40"/>
          <w:w w:val="126"/>
          <w:sz w:val="34"/>
          <w:szCs w:val="34"/>
        </w:rPr>
        <w:t>W</w:t>
      </w:r>
      <w:r>
        <w:rPr>
          <w:w w:val="126"/>
          <w:sz w:val="34"/>
          <w:szCs w:val="34"/>
        </w:rPr>
        <w:t>orks</w:t>
      </w:r>
      <w:r>
        <w:rPr>
          <w:spacing w:val="-10"/>
          <w:w w:val="126"/>
          <w:sz w:val="34"/>
          <w:szCs w:val="34"/>
        </w:rPr>
        <w:t xml:space="preserve"> </w:t>
      </w:r>
      <w:r>
        <w:rPr>
          <w:sz w:val="34"/>
          <w:szCs w:val="34"/>
        </w:rPr>
        <w:t>-</w:t>
      </w:r>
      <w:r>
        <w:rPr>
          <w:spacing w:val="60"/>
          <w:sz w:val="34"/>
          <w:szCs w:val="34"/>
        </w:rPr>
        <w:t xml:space="preserve"> </w:t>
      </w:r>
      <w:r>
        <w:rPr>
          <w:spacing w:val="-39"/>
          <w:w w:val="122"/>
          <w:sz w:val="34"/>
          <w:szCs w:val="34"/>
        </w:rPr>
        <w:t>T</w:t>
      </w:r>
      <w:r>
        <w:rPr>
          <w:w w:val="122"/>
          <w:sz w:val="34"/>
          <w:szCs w:val="34"/>
        </w:rPr>
        <w:t>e</w:t>
      </w:r>
      <w:r>
        <w:rPr>
          <w:spacing w:val="-13"/>
          <w:w w:val="122"/>
          <w:sz w:val="34"/>
          <w:szCs w:val="34"/>
        </w:rPr>
        <w:t>c</w:t>
      </w:r>
      <w:r>
        <w:rPr>
          <w:w w:val="122"/>
          <w:sz w:val="34"/>
          <w:szCs w:val="34"/>
        </w:rPr>
        <w:t>hnical</w:t>
      </w:r>
      <w:r>
        <w:rPr>
          <w:spacing w:val="21"/>
          <w:w w:val="122"/>
          <w:sz w:val="34"/>
          <w:szCs w:val="34"/>
        </w:rPr>
        <w:t xml:space="preserve"> </w:t>
      </w:r>
      <w:r>
        <w:rPr>
          <w:w w:val="122"/>
          <w:sz w:val="34"/>
          <w:szCs w:val="34"/>
        </w:rPr>
        <w:t>Details</w:t>
      </w:r>
    </w:p>
    <w:p w:rsidR="00F3761D" w:rsidRDefault="00F3761D" w:rsidP="00BB2934">
      <w:pPr>
        <w:spacing w:before="10" w:line="260" w:lineRule="exact"/>
        <w:jc w:val="both"/>
        <w:rPr>
          <w:sz w:val="26"/>
          <w:szCs w:val="26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proofErr w:type="gramStart"/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ease</w:t>
      </w:r>
      <w:proofErr w:type="gramEnd"/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9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button</w:t>
      </w:r>
      <w:r>
        <w:rPr>
          <w:spacing w:val="33"/>
          <w:w w:val="1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placed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eginning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(to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-left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most </w:t>
      </w:r>
      <w:r>
        <w:rPr>
          <w:spacing w:val="7"/>
          <w:sz w:val="24"/>
          <w:szCs w:val="24"/>
        </w:rPr>
        <w:t xml:space="preserve"> </w:t>
      </w:r>
      <w:r>
        <w:rPr>
          <w:w w:val="114"/>
          <w:sz w:val="24"/>
          <w:szCs w:val="24"/>
        </w:rPr>
        <w:t xml:space="preserve">part) </w:t>
      </w:r>
      <w:r>
        <w:rPr>
          <w:sz w:val="24"/>
          <w:szCs w:val="24"/>
        </w:rPr>
        <w:t>of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  first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sheet,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20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 xml:space="preserve">able.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button,</w:t>
      </w:r>
      <w:r>
        <w:rPr>
          <w:spacing w:val="28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eled</w:t>
      </w:r>
      <w:r>
        <w:rPr>
          <w:spacing w:val="4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,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runs</w:t>
      </w:r>
      <w:r>
        <w:rPr>
          <w:spacing w:val="6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the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dule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named</w:t>
      </w:r>
      <w:r>
        <w:rPr>
          <w:spacing w:val="51"/>
          <w:sz w:val="24"/>
          <w:szCs w:val="24"/>
        </w:rPr>
        <w:t xml:space="preserve"> </w:t>
      </w:r>
      <w:proofErr w:type="spellStart"/>
      <w:r>
        <w:rPr>
          <w:w w:val="111"/>
          <w:sz w:val="24"/>
          <w:szCs w:val="24"/>
        </w:rPr>
        <w:t>Im</w:t>
      </w:r>
      <w:r>
        <w:rPr>
          <w:spacing w:val="8"/>
          <w:w w:val="111"/>
          <w:sz w:val="24"/>
          <w:szCs w:val="24"/>
        </w:rPr>
        <w:t>p</w:t>
      </w:r>
      <w:r>
        <w:rPr>
          <w:w w:val="111"/>
          <w:sz w:val="24"/>
          <w:szCs w:val="24"/>
        </w:rPr>
        <w:t>ortData</w:t>
      </w:r>
      <w:proofErr w:type="spellEnd"/>
      <w:r>
        <w:rPr>
          <w:w w:val="111"/>
          <w:sz w:val="24"/>
          <w:szCs w:val="24"/>
        </w:rPr>
        <w:t>(</w:t>
      </w:r>
      <w:r>
        <w:rPr>
          <w:spacing w:val="-12"/>
          <w:w w:val="11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).</w:t>
      </w:r>
    </w:p>
    <w:p w:rsidR="00F3761D" w:rsidRDefault="00F3761D" w:rsidP="00BB2934">
      <w:pPr>
        <w:spacing w:before="9" w:line="280" w:lineRule="exact"/>
        <w:jc w:val="both"/>
        <w:rPr>
          <w:sz w:val="28"/>
          <w:szCs w:val="28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dule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assigns</w:t>
      </w:r>
      <w:r>
        <w:rPr>
          <w:spacing w:val="3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  acti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,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master, </w:t>
      </w:r>
      <w:r>
        <w:rPr>
          <w:spacing w:val="2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7"/>
          <w:sz w:val="24"/>
          <w:szCs w:val="24"/>
        </w:rPr>
        <w:t>bo</w:t>
      </w:r>
      <w:r>
        <w:rPr>
          <w:sz w:val="24"/>
          <w:szCs w:val="24"/>
        </w:rPr>
        <w:t>ok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 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wbThis</w:t>
      </w:r>
      <w:proofErr w:type="spellEnd"/>
      <w:r>
        <w:rPr>
          <w:sz w:val="24"/>
          <w:szCs w:val="24"/>
        </w:rPr>
        <w:t xml:space="preserve">  </w:t>
      </w:r>
      <w:r>
        <w:rPr>
          <w:w w:val="111"/>
          <w:sz w:val="24"/>
          <w:szCs w:val="24"/>
        </w:rPr>
        <w:t xml:space="preserve">to </w:t>
      </w:r>
      <w:r>
        <w:rPr>
          <w:sz w:val="24"/>
          <w:szCs w:val="24"/>
        </w:rPr>
        <w:t>determine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cation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orted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to.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user </w:t>
      </w:r>
      <w:r>
        <w:rPr>
          <w:sz w:val="24"/>
          <w:szCs w:val="24"/>
        </w:rPr>
        <w:t xml:space="preserve">data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template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ened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file 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cation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ecified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inside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proofErr w:type="spellStart"/>
      <w:r>
        <w:rPr>
          <w:w w:val="107"/>
          <w:sz w:val="24"/>
          <w:szCs w:val="24"/>
        </w:rPr>
        <w:t>DataFile</w:t>
      </w:r>
      <w:proofErr w:type="spellEnd"/>
      <w:r>
        <w:rPr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cation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sheet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set  to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wb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arget</w:t>
      </w:r>
      <w:proofErr w:type="spellEnd"/>
      <w:r>
        <w:rPr>
          <w:sz w:val="24"/>
          <w:szCs w:val="24"/>
        </w:rPr>
        <w:t xml:space="preserve">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ide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tify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target </w:t>
      </w:r>
      <w:r>
        <w:rPr>
          <w:spacing w:val="4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7"/>
          <w:sz w:val="24"/>
          <w:szCs w:val="24"/>
        </w:rPr>
        <w:t>bo</w:t>
      </w:r>
      <w:r>
        <w:rPr>
          <w:sz w:val="24"/>
          <w:szCs w:val="24"/>
        </w:rPr>
        <w:t>ok</w:t>
      </w:r>
      <w:r>
        <w:rPr>
          <w:spacing w:val="50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from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im</w:t>
      </w:r>
      <w:r>
        <w:rPr>
          <w:spacing w:val="7"/>
          <w:w w:val="104"/>
          <w:sz w:val="24"/>
          <w:szCs w:val="24"/>
        </w:rPr>
        <w:t>p</w:t>
      </w:r>
      <w:r>
        <w:rPr>
          <w:w w:val="108"/>
          <w:sz w:val="24"/>
          <w:szCs w:val="24"/>
        </w:rPr>
        <w:t>orted.</w:t>
      </w:r>
    </w:p>
    <w:p w:rsidR="00F3761D" w:rsidRDefault="00F3761D" w:rsidP="00BB2934">
      <w:pPr>
        <w:spacing w:before="9" w:line="280" w:lineRule="exact"/>
        <w:jc w:val="both"/>
        <w:rPr>
          <w:sz w:val="28"/>
          <w:szCs w:val="28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  <w:sectPr w:rsidR="00F3761D">
          <w:pgSz w:w="11920" w:h="16840"/>
          <w:pgMar w:top="1560" w:right="1680" w:bottom="280" w:left="1680" w:header="0" w:footer="1848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range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then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ecified</w:t>
      </w:r>
      <w:proofErr w:type="gramEnd"/>
      <w:r>
        <w:rPr>
          <w:sz w:val="24"/>
          <w:szCs w:val="24"/>
        </w:rPr>
        <w:t>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selected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copied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dule;</w:t>
      </w:r>
      <w:r>
        <w:rPr>
          <w:spacing w:val="4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this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hardc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ded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hanged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dynamic.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Lastl</w:t>
      </w:r>
      <w:r>
        <w:rPr>
          <w:spacing w:val="-18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wbThis</w:t>
      </w:r>
      <w:proofErr w:type="spellEnd"/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reo</w:t>
      </w:r>
      <w:r>
        <w:rPr>
          <w:spacing w:val="7"/>
          <w:w w:val="103"/>
          <w:sz w:val="24"/>
          <w:szCs w:val="24"/>
        </w:rPr>
        <w:t>p</w:t>
      </w:r>
      <w:r>
        <w:rPr>
          <w:w w:val="103"/>
          <w:sz w:val="24"/>
          <w:szCs w:val="24"/>
        </w:rPr>
        <w:t xml:space="preserve">ened </w:t>
      </w:r>
      <w:r>
        <w:rPr>
          <w:sz w:val="24"/>
          <w:szCs w:val="24"/>
        </w:rPr>
        <w:t>and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dated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pasted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starting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ecified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cell.</w:t>
      </w:r>
    </w:p>
    <w:p w:rsidR="00F3761D" w:rsidRDefault="00F3761D" w:rsidP="00BB2934">
      <w:pPr>
        <w:spacing w:before="5" w:line="120" w:lineRule="exact"/>
        <w:jc w:val="both"/>
        <w:rPr>
          <w:sz w:val="12"/>
          <w:szCs w:val="12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spacing w:line="440" w:lineRule="exact"/>
        <w:ind w:left="378" w:right="3877"/>
        <w:jc w:val="both"/>
        <w:rPr>
          <w:sz w:val="41"/>
          <w:szCs w:val="41"/>
        </w:rPr>
      </w:pPr>
      <w:r>
        <w:rPr>
          <w:sz w:val="41"/>
          <w:szCs w:val="41"/>
        </w:rPr>
        <w:t xml:space="preserve">5   </w:t>
      </w:r>
      <w:r>
        <w:rPr>
          <w:spacing w:val="82"/>
          <w:sz w:val="41"/>
          <w:szCs w:val="41"/>
        </w:rPr>
        <w:t xml:space="preserve"> </w:t>
      </w:r>
      <w:r>
        <w:rPr>
          <w:spacing w:val="-47"/>
          <w:w w:val="121"/>
          <w:sz w:val="41"/>
          <w:szCs w:val="41"/>
        </w:rPr>
        <w:t>V</w:t>
      </w:r>
      <w:r>
        <w:rPr>
          <w:w w:val="121"/>
          <w:sz w:val="41"/>
          <w:szCs w:val="41"/>
        </w:rPr>
        <w:t>alidation</w:t>
      </w:r>
      <w:r>
        <w:rPr>
          <w:spacing w:val="61"/>
          <w:w w:val="121"/>
          <w:sz w:val="41"/>
          <w:szCs w:val="41"/>
        </w:rPr>
        <w:t xml:space="preserve"> </w:t>
      </w:r>
      <w:r>
        <w:rPr>
          <w:w w:val="121"/>
          <w:sz w:val="41"/>
          <w:szCs w:val="41"/>
        </w:rPr>
        <w:t>Macro</w:t>
      </w:r>
    </w:p>
    <w:p w:rsidR="00F3761D" w:rsidRDefault="00F3761D" w:rsidP="00BB2934">
      <w:pPr>
        <w:spacing w:before="7" w:line="100" w:lineRule="exact"/>
        <w:jc w:val="both"/>
        <w:rPr>
          <w:sz w:val="10"/>
          <w:szCs w:val="10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78" w:right="5289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5.1    </w:t>
      </w:r>
      <w:r>
        <w:rPr>
          <w:spacing w:val="31"/>
          <w:sz w:val="34"/>
          <w:szCs w:val="34"/>
        </w:rPr>
        <w:t xml:space="preserve"> </w:t>
      </w:r>
      <w:r>
        <w:rPr>
          <w:w w:val="122"/>
          <w:sz w:val="34"/>
          <w:szCs w:val="34"/>
        </w:rPr>
        <w:t>Description</w:t>
      </w:r>
    </w:p>
    <w:p w:rsidR="00F3761D" w:rsidRDefault="00F3761D" w:rsidP="00BB2934">
      <w:pPr>
        <w:spacing w:before="17" w:line="240" w:lineRule="exact"/>
        <w:jc w:val="both"/>
        <w:rPr>
          <w:sz w:val="24"/>
          <w:szCs w:val="24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  <w:r>
        <w:rPr>
          <w:spacing w:val="5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pur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ose  of</w:t>
      </w:r>
      <w:proofErr w:type="gramEnd"/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Master </w:t>
      </w:r>
      <w:r>
        <w:rPr>
          <w:spacing w:val="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ork</w:t>
      </w:r>
      <w:r>
        <w:rPr>
          <w:spacing w:val="7"/>
          <w:sz w:val="24"/>
          <w:szCs w:val="24"/>
        </w:rPr>
        <w:t>bo</w:t>
      </w:r>
      <w:r>
        <w:rPr>
          <w:sz w:val="24"/>
          <w:szCs w:val="24"/>
        </w:rPr>
        <w:t>ok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1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alid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dates </w:t>
      </w:r>
      <w:r>
        <w:rPr>
          <w:spacing w:val="29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from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template.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Once</w:t>
      </w:r>
      <w:r>
        <w:rPr>
          <w:spacing w:val="42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27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3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data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proofErr w:type="gramEnd"/>
      <w:r>
        <w:rPr>
          <w:spacing w:val="5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orted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3"/>
          <w:w w:val="102"/>
          <w:sz w:val="24"/>
          <w:szCs w:val="24"/>
        </w:rPr>
        <w:t>v</w:t>
      </w:r>
      <w:r>
        <w:rPr>
          <w:w w:val="104"/>
          <w:sz w:val="24"/>
          <w:szCs w:val="24"/>
        </w:rPr>
        <w:t>alida</w:t>
      </w:r>
      <w:proofErr w:type="spellEnd"/>
      <w:r>
        <w:rPr>
          <w:w w:val="104"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tion</w:t>
      </w:r>
      <w:proofErr w:type="spellEnd"/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cess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egin.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next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section</w:t>
      </w:r>
      <w:r>
        <w:rPr>
          <w:spacing w:val="3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will find</w:t>
      </w:r>
      <w:r>
        <w:rPr>
          <w:spacing w:val="11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spacing w:val="-13"/>
          <w:w w:val="102"/>
          <w:sz w:val="24"/>
          <w:szCs w:val="24"/>
        </w:rPr>
        <w:t>v</w:t>
      </w:r>
      <w:r>
        <w:rPr>
          <w:w w:val="106"/>
          <w:sz w:val="24"/>
          <w:szCs w:val="24"/>
        </w:rPr>
        <w:t xml:space="preserve">alidation </w:t>
      </w:r>
      <w:proofErr w:type="gramStart"/>
      <w:r>
        <w:rPr>
          <w:sz w:val="24"/>
          <w:szCs w:val="24"/>
        </w:rPr>
        <w:t>requireme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proofErr w:type="gramEnd"/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18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data.</w:t>
      </w: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before="16" w:line="200" w:lineRule="exact"/>
        <w:jc w:val="both"/>
      </w:pPr>
    </w:p>
    <w:p w:rsidR="00F3761D" w:rsidRDefault="00BB2934" w:rsidP="00BB2934">
      <w:pPr>
        <w:ind w:left="378" w:right="3036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5.2    </w:t>
      </w:r>
      <w:r>
        <w:rPr>
          <w:spacing w:val="31"/>
          <w:sz w:val="34"/>
          <w:szCs w:val="34"/>
        </w:rPr>
        <w:t xml:space="preserve"> </w:t>
      </w:r>
      <w:r>
        <w:rPr>
          <w:spacing w:val="-39"/>
          <w:w w:val="122"/>
          <w:sz w:val="34"/>
          <w:szCs w:val="34"/>
        </w:rPr>
        <w:t>V</w:t>
      </w:r>
      <w:r>
        <w:rPr>
          <w:w w:val="122"/>
          <w:sz w:val="34"/>
          <w:szCs w:val="34"/>
        </w:rPr>
        <w:t>alidation</w:t>
      </w:r>
      <w:r>
        <w:rPr>
          <w:spacing w:val="39"/>
          <w:w w:val="122"/>
          <w:sz w:val="34"/>
          <w:szCs w:val="34"/>
        </w:rPr>
        <w:t xml:space="preserve"> </w:t>
      </w:r>
      <w:r>
        <w:rPr>
          <w:w w:val="122"/>
          <w:sz w:val="34"/>
          <w:szCs w:val="34"/>
        </w:rPr>
        <w:t>Requireme</w:t>
      </w:r>
      <w:r>
        <w:rPr>
          <w:spacing w:val="-10"/>
          <w:w w:val="122"/>
          <w:sz w:val="34"/>
          <w:szCs w:val="34"/>
        </w:rPr>
        <w:t>n</w:t>
      </w:r>
      <w:r>
        <w:rPr>
          <w:w w:val="133"/>
          <w:sz w:val="34"/>
          <w:szCs w:val="34"/>
        </w:rPr>
        <w:t>ts</w:t>
      </w: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before="12" w:line="260" w:lineRule="exact"/>
        <w:jc w:val="both"/>
        <w:rPr>
          <w:sz w:val="26"/>
          <w:szCs w:val="26"/>
        </w:rPr>
      </w:pPr>
    </w:p>
    <w:tbl>
      <w:tblPr>
        <w:tblW w:w="0" w:type="auto"/>
        <w:tblInd w:w="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1599"/>
        <w:gridCol w:w="1371"/>
        <w:gridCol w:w="1587"/>
        <w:gridCol w:w="2790"/>
      </w:tblGrid>
      <w:tr w:rsidR="00F3761D">
        <w:trPr>
          <w:trHeight w:hRule="exact" w:val="317"/>
        </w:trPr>
        <w:tc>
          <w:tcPr>
            <w:tcW w:w="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2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name</w:t>
            </w:r>
          </w:p>
        </w:tc>
        <w:tc>
          <w:tcPr>
            <w:tcW w:w="1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w w:val="107"/>
                <w:sz w:val="24"/>
                <w:szCs w:val="24"/>
              </w:rPr>
              <w:t>Mandatory</w:t>
            </w:r>
          </w:p>
        </w:tc>
        <w:tc>
          <w:tcPr>
            <w:tcW w:w="1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430"/>
              <w:jc w:val="bot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Length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w w:val="104"/>
                <w:sz w:val="24"/>
                <w:szCs w:val="24"/>
              </w:rPr>
              <w:t>Note</w:t>
            </w:r>
          </w:p>
        </w:tc>
      </w:tr>
      <w:tr w:rsidR="00F3761D">
        <w:trPr>
          <w:trHeight w:hRule="exact" w:val="895"/>
        </w:trPr>
        <w:tc>
          <w:tcPr>
            <w:tcW w:w="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60" w:lineRule="exact"/>
              <w:ind w:left="165" w:right="185"/>
              <w:jc w:val="both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1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60" w:lineRule="exact"/>
              <w:ind w:left="271"/>
              <w:jc w:val="both"/>
              <w:rPr>
                <w:sz w:val="24"/>
                <w:szCs w:val="24"/>
              </w:rPr>
            </w:pPr>
            <w:r>
              <w:rPr>
                <w:spacing w:val="-20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endor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ID</w:t>
            </w:r>
          </w:p>
        </w:tc>
        <w:tc>
          <w:tcPr>
            <w:tcW w:w="1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60" w:lineRule="exact"/>
              <w:ind w:left="467" w:right="467"/>
              <w:jc w:val="both"/>
              <w:rPr>
                <w:sz w:val="24"/>
                <w:szCs w:val="24"/>
              </w:rPr>
            </w:pPr>
            <w:r>
              <w:rPr>
                <w:spacing w:val="-20"/>
                <w:w w:val="101"/>
                <w:sz w:val="24"/>
                <w:szCs w:val="24"/>
              </w:rPr>
              <w:t>Y</w:t>
            </w:r>
            <w:r>
              <w:rPr>
                <w:w w:val="98"/>
                <w:sz w:val="24"/>
                <w:szCs w:val="24"/>
              </w:rPr>
              <w:t>es</w:t>
            </w:r>
          </w:p>
        </w:tc>
        <w:tc>
          <w:tcPr>
            <w:tcW w:w="1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6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pacing w:val="-6"/>
                <w:w w:val="97"/>
                <w:sz w:val="24"/>
                <w:szCs w:val="24"/>
              </w:rPr>
              <w:t>c</w:t>
            </w:r>
            <w:r>
              <w:rPr>
                <w:w w:val="108"/>
                <w:sz w:val="24"/>
                <w:szCs w:val="24"/>
              </w:rPr>
              <w:t>haracters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6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Macro 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should  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preser</w:t>
            </w:r>
            <w:r>
              <w:rPr>
                <w:spacing w:val="-6"/>
                <w:w w:val="104"/>
                <w:sz w:val="24"/>
                <w:szCs w:val="24"/>
              </w:rPr>
              <w:t>v</w:t>
            </w:r>
            <w:r>
              <w:rPr>
                <w:w w:val="97"/>
                <w:sz w:val="24"/>
                <w:szCs w:val="24"/>
              </w:rPr>
              <w:t>e</w:t>
            </w:r>
          </w:p>
          <w:p w:rsidR="00F3761D" w:rsidRDefault="00BB2934" w:rsidP="00BB2934">
            <w:pPr>
              <w:spacing w:before="13" w:line="251" w:lineRule="auto"/>
              <w:ind w:left="116"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leading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zeros.  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w w:val="106"/>
                <w:sz w:val="24"/>
                <w:szCs w:val="24"/>
              </w:rPr>
              <w:t xml:space="preserve">Must </w:t>
            </w:r>
            <w:r>
              <w:rPr>
                <w:spacing w:val="7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pacing w:val="-6"/>
                <w:w w:val="97"/>
                <w:sz w:val="24"/>
                <w:szCs w:val="24"/>
              </w:rPr>
              <w:t>c</w:t>
            </w:r>
            <w:r>
              <w:rPr>
                <w:w w:val="110"/>
                <w:sz w:val="24"/>
                <w:szCs w:val="24"/>
              </w:rPr>
              <w:t>harac</w:t>
            </w:r>
            <w:r>
              <w:rPr>
                <w:spacing w:val="1"/>
                <w:w w:val="110"/>
                <w:sz w:val="24"/>
                <w:szCs w:val="24"/>
              </w:rPr>
              <w:t>t</w:t>
            </w:r>
            <w:r>
              <w:rPr>
                <w:w w:val="103"/>
                <w:sz w:val="24"/>
                <w:szCs w:val="24"/>
              </w:rPr>
              <w:t>ers.</w:t>
            </w:r>
          </w:p>
        </w:tc>
      </w:tr>
      <w:tr w:rsidR="00F3761D">
        <w:trPr>
          <w:trHeight w:hRule="exact" w:val="875"/>
        </w:trPr>
        <w:tc>
          <w:tcPr>
            <w:tcW w:w="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65" w:right="185"/>
              <w:jc w:val="both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2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w w:val="101"/>
                <w:sz w:val="24"/>
                <w:szCs w:val="24"/>
              </w:rPr>
              <w:t>No.</w:t>
            </w:r>
          </w:p>
        </w:tc>
        <w:tc>
          <w:tcPr>
            <w:tcW w:w="1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467" w:right="467"/>
              <w:jc w:val="both"/>
              <w:rPr>
                <w:sz w:val="24"/>
                <w:szCs w:val="24"/>
              </w:rPr>
            </w:pPr>
            <w:r>
              <w:rPr>
                <w:spacing w:val="-20"/>
                <w:w w:val="101"/>
                <w:sz w:val="24"/>
                <w:szCs w:val="24"/>
              </w:rPr>
              <w:t>Y</w:t>
            </w:r>
            <w:r>
              <w:rPr>
                <w:w w:val="98"/>
                <w:sz w:val="24"/>
                <w:szCs w:val="24"/>
              </w:rPr>
              <w:t>es</w:t>
            </w:r>
          </w:p>
        </w:tc>
        <w:tc>
          <w:tcPr>
            <w:tcW w:w="1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6"/>
                <w:w w:val="97"/>
                <w:sz w:val="24"/>
                <w:szCs w:val="24"/>
              </w:rPr>
              <w:t>c</w:t>
            </w:r>
            <w:r>
              <w:rPr>
                <w:w w:val="108"/>
                <w:sz w:val="24"/>
                <w:szCs w:val="24"/>
              </w:rPr>
              <w:t>haracters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Macro 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should  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preser</w:t>
            </w:r>
            <w:r>
              <w:rPr>
                <w:spacing w:val="-6"/>
                <w:w w:val="104"/>
                <w:sz w:val="24"/>
                <w:szCs w:val="24"/>
              </w:rPr>
              <w:t>v</w:t>
            </w:r>
            <w:r>
              <w:rPr>
                <w:w w:val="97"/>
                <w:sz w:val="24"/>
                <w:szCs w:val="24"/>
              </w:rPr>
              <w:t>e</w:t>
            </w:r>
          </w:p>
          <w:p w:rsidR="00F3761D" w:rsidRDefault="00BB2934" w:rsidP="00BB2934">
            <w:pPr>
              <w:spacing w:before="13" w:line="251" w:lineRule="auto"/>
              <w:ind w:left="116"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leading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zeros.  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w w:val="106"/>
                <w:sz w:val="24"/>
                <w:szCs w:val="24"/>
              </w:rPr>
              <w:t xml:space="preserve">Must </w:t>
            </w:r>
            <w:r>
              <w:rPr>
                <w:spacing w:val="7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6"/>
                <w:w w:val="97"/>
                <w:sz w:val="24"/>
                <w:szCs w:val="24"/>
              </w:rPr>
              <w:t>c</w:t>
            </w:r>
            <w:r>
              <w:rPr>
                <w:w w:val="108"/>
                <w:sz w:val="24"/>
                <w:szCs w:val="24"/>
              </w:rPr>
              <w:t>haract</w:t>
            </w:r>
            <w:r>
              <w:rPr>
                <w:spacing w:val="1"/>
                <w:w w:val="108"/>
                <w:sz w:val="24"/>
                <w:szCs w:val="24"/>
              </w:rPr>
              <w:t>e</w:t>
            </w:r>
            <w:r>
              <w:rPr>
                <w:w w:val="106"/>
                <w:sz w:val="24"/>
                <w:szCs w:val="24"/>
              </w:rPr>
              <w:t>rs.</w:t>
            </w:r>
          </w:p>
        </w:tc>
      </w:tr>
      <w:tr w:rsidR="00F3761D">
        <w:trPr>
          <w:trHeight w:hRule="exact" w:val="875"/>
        </w:trPr>
        <w:tc>
          <w:tcPr>
            <w:tcW w:w="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65" w:right="185"/>
              <w:jc w:val="both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3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274"/>
              <w:jc w:val="both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CCIS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ID</w:t>
            </w:r>
          </w:p>
        </w:tc>
        <w:tc>
          <w:tcPr>
            <w:tcW w:w="1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467" w:right="467"/>
              <w:jc w:val="both"/>
              <w:rPr>
                <w:sz w:val="24"/>
                <w:szCs w:val="24"/>
              </w:rPr>
            </w:pPr>
            <w:r>
              <w:rPr>
                <w:spacing w:val="-20"/>
                <w:w w:val="101"/>
                <w:sz w:val="24"/>
                <w:szCs w:val="24"/>
              </w:rPr>
              <w:t>Y</w:t>
            </w:r>
            <w:r>
              <w:rPr>
                <w:w w:val="98"/>
                <w:sz w:val="24"/>
                <w:szCs w:val="24"/>
              </w:rPr>
              <w:t>es</w:t>
            </w:r>
          </w:p>
        </w:tc>
        <w:tc>
          <w:tcPr>
            <w:tcW w:w="1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6"/>
                <w:w w:val="97"/>
                <w:sz w:val="24"/>
                <w:szCs w:val="24"/>
              </w:rPr>
              <w:t>c</w:t>
            </w:r>
            <w:r>
              <w:rPr>
                <w:w w:val="108"/>
                <w:sz w:val="24"/>
                <w:szCs w:val="24"/>
              </w:rPr>
              <w:t>haracters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Macro 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should  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preser</w:t>
            </w:r>
            <w:r>
              <w:rPr>
                <w:spacing w:val="-6"/>
                <w:w w:val="104"/>
                <w:sz w:val="24"/>
                <w:szCs w:val="24"/>
              </w:rPr>
              <w:t>v</w:t>
            </w:r>
            <w:r>
              <w:rPr>
                <w:w w:val="97"/>
                <w:sz w:val="24"/>
                <w:szCs w:val="24"/>
              </w:rPr>
              <w:t>e</w:t>
            </w:r>
          </w:p>
          <w:p w:rsidR="00F3761D" w:rsidRDefault="00BB2934" w:rsidP="00BB2934">
            <w:pPr>
              <w:spacing w:before="13" w:line="251" w:lineRule="auto"/>
              <w:ind w:left="116"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leading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zeros.  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w w:val="106"/>
                <w:sz w:val="24"/>
                <w:szCs w:val="24"/>
              </w:rPr>
              <w:t xml:space="preserve">Must </w:t>
            </w:r>
            <w:r>
              <w:rPr>
                <w:spacing w:val="7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6"/>
                <w:w w:val="97"/>
                <w:sz w:val="24"/>
                <w:szCs w:val="24"/>
              </w:rPr>
              <w:t>c</w:t>
            </w:r>
            <w:r>
              <w:rPr>
                <w:w w:val="108"/>
                <w:sz w:val="24"/>
                <w:szCs w:val="24"/>
              </w:rPr>
              <w:t>haract</w:t>
            </w:r>
            <w:r>
              <w:rPr>
                <w:spacing w:val="1"/>
                <w:w w:val="108"/>
                <w:sz w:val="24"/>
                <w:szCs w:val="24"/>
              </w:rPr>
              <w:t>e</w:t>
            </w:r>
            <w:r>
              <w:rPr>
                <w:w w:val="106"/>
                <w:sz w:val="24"/>
                <w:szCs w:val="24"/>
              </w:rPr>
              <w:t>rs.</w:t>
            </w:r>
          </w:p>
        </w:tc>
      </w:tr>
      <w:tr w:rsidR="00F3761D">
        <w:trPr>
          <w:trHeight w:hRule="exact" w:val="586"/>
        </w:trPr>
        <w:tc>
          <w:tcPr>
            <w:tcW w:w="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65" w:right="185"/>
              <w:jc w:val="both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4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26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</w:t>
            </w:r>
            <w:r>
              <w:rPr>
                <w:spacing w:val="-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Lease</w:t>
            </w:r>
          </w:p>
        </w:tc>
        <w:tc>
          <w:tcPr>
            <w:tcW w:w="1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233"/>
              <w:jc w:val="both"/>
              <w:rPr>
                <w:sz w:val="24"/>
                <w:szCs w:val="24"/>
              </w:rPr>
            </w:pPr>
            <w:r>
              <w:rPr>
                <w:w w:val="106"/>
                <w:sz w:val="24"/>
                <w:szCs w:val="24"/>
              </w:rPr>
              <w:t>Optional</w:t>
            </w:r>
          </w:p>
        </w:tc>
        <w:tc>
          <w:tcPr>
            <w:tcW w:w="1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6"/>
                <w:w w:val="97"/>
                <w:sz w:val="24"/>
                <w:szCs w:val="24"/>
              </w:rPr>
              <w:t>c</w:t>
            </w:r>
            <w:r>
              <w:rPr>
                <w:w w:val="108"/>
                <w:sz w:val="24"/>
                <w:szCs w:val="24"/>
              </w:rPr>
              <w:t>haracters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ossible 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alues:  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r>
              <w:rPr>
                <w:spacing w:val="-20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es 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w w:val="103"/>
                <w:sz w:val="24"/>
                <w:szCs w:val="24"/>
              </w:rPr>
              <w:t>or</w:t>
            </w:r>
          </w:p>
          <w:p w:rsidR="00F3761D" w:rsidRDefault="00BB2934" w:rsidP="00BB2934">
            <w:pPr>
              <w:spacing w:before="13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Emp</w:t>
            </w:r>
            <w:r>
              <w:rPr>
                <w:spacing w:val="-6"/>
                <w:w w:val="110"/>
                <w:sz w:val="24"/>
                <w:szCs w:val="24"/>
              </w:rPr>
              <w:t>t</w:t>
            </w:r>
            <w:r>
              <w:rPr>
                <w:spacing w:val="-19"/>
                <w:w w:val="102"/>
                <w:sz w:val="24"/>
                <w:szCs w:val="24"/>
              </w:rPr>
              <w:t>y</w:t>
            </w:r>
            <w:r>
              <w:rPr>
                <w:w w:val="107"/>
                <w:sz w:val="24"/>
                <w:szCs w:val="24"/>
              </w:rPr>
              <w:t>.</w:t>
            </w:r>
          </w:p>
        </w:tc>
      </w:tr>
      <w:tr w:rsidR="00F3761D">
        <w:trPr>
          <w:trHeight w:hRule="exact" w:val="875"/>
        </w:trPr>
        <w:tc>
          <w:tcPr>
            <w:tcW w:w="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65" w:right="185"/>
              <w:jc w:val="both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5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36"/>
              <w:jc w:val="bot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Co</w:t>
            </w:r>
            <w:r>
              <w:rPr>
                <w:spacing w:val="-6"/>
                <w:w w:val="105"/>
                <w:sz w:val="24"/>
                <w:szCs w:val="24"/>
              </w:rPr>
              <w:t>n</w:t>
            </w:r>
            <w:r>
              <w:rPr>
                <w:w w:val="105"/>
                <w:sz w:val="24"/>
                <w:szCs w:val="24"/>
              </w:rPr>
              <w:t>tract</w:t>
            </w:r>
            <w:r>
              <w:rPr>
                <w:spacing w:val="51"/>
                <w:w w:val="105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No.</w:t>
            </w:r>
          </w:p>
        </w:tc>
        <w:tc>
          <w:tcPr>
            <w:tcW w:w="1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467" w:right="467"/>
              <w:jc w:val="both"/>
              <w:rPr>
                <w:sz w:val="24"/>
                <w:szCs w:val="24"/>
              </w:rPr>
            </w:pPr>
            <w:r>
              <w:rPr>
                <w:spacing w:val="-20"/>
                <w:w w:val="101"/>
                <w:sz w:val="24"/>
                <w:szCs w:val="24"/>
              </w:rPr>
              <w:t>Y</w:t>
            </w:r>
            <w:r>
              <w:rPr>
                <w:w w:val="98"/>
                <w:sz w:val="24"/>
                <w:szCs w:val="24"/>
              </w:rPr>
              <w:t>es</w:t>
            </w:r>
          </w:p>
        </w:tc>
        <w:tc>
          <w:tcPr>
            <w:tcW w:w="1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pacing w:val="-6"/>
                <w:w w:val="97"/>
                <w:sz w:val="24"/>
                <w:szCs w:val="24"/>
              </w:rPr>
              <w:t>c</w:t>
            </w:r>
            <w:r>
              <w:rPr>
                <w:w w:val="108"/>
                <w:sz w:val="24"/>
                <w:szCs w:val="24"/>
              </w:rPr>
              <w:t>haracters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3761D" w:rsidRDefault="00BB2934" w:rsidP="00BB2934">
            <w:pPr>
              <w:spacing w:line="240" w:lineRule="exact"/>
              <w:ind w:left="1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Macro  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should  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w w:val="104"/>
                <w:sz w:val="24"/>
                <w:szCs w:val="24"/>
              </w:rPr>
              <w:t>preser</w:t>
            </w:r>
            <w:r>
              <w:rPr>
                <w:spacing w:val="-6"/>
                <w:w w:val="104"/>
                <w:sz w:val="24"/>
                <w:szCs w:val="24"/>
              </w:rPr>
              <w:t>v</w:t>
            </w:r>
            <w:r>
              <w:rPr>
                <w:w w:val="97"/>
                <w:sz w:val="24"/>
                <w:szCs w:val="24"/>
              </w:rPr>
              <w:t>e</w:t>
            </w:r>
          </w:p>
          <w:p w:rsidR="00F3761D" w:rsidRDefault="00BB2934" w:rsidP="00BB2934">
            <w:pPr>
              <w:spacing w:before="13" w:line="251" w:lineRule="auto"/>
              <w:ind w:left="116" w:right="75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leading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zeros.  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w w:val="106"/>
                <w:sz w:val="24"/>
                <w:szCs w:val="24"/>
              </w:rPr>
              <w:t xml:space="preserve">Must </w:t>
            </w:r>
            <w:r>
              <w:rPr>
                <w:spacing w:val="7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11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pacing w:val="-6"/>
                <w:w w:val="97"/>
                <w:sz w:val="24"/>
                <w:szCs w:val="24"/>
              </w:rPr>
              <w:t>c</w:t>
            </w:r>
            <w:r>
              <w:rPr>
                <w:w w:val="110"/>
                <w:sz w:val="24"/>
                <w:szCs w:val="24"/>
              </w:rPr>
              <w:t>harac</w:t>
            </w:r>
            <w:r>
              <w:rPr>
                <w:spacing w:val="1"/>
                <w:w w:val="110"/>
                <w:sz w:val="24"/>
                <w:szCs w:val="24"/>
              </w:rPr>
              <w:t>t</w:t>
            </w:r>
            <w:r>
              <w:rPr>
                <w:w w:val="103"/>
                <w:sz w:val="24"/>
                <w:szCs w:val="24"/>
              </w:rPr>
              <w:t>ers.</w:t>
            </w:r>
          </w:p>
        </w:tc>
      </w:tr>
    </w:tbl>
    <w:p w:rsidR="00F3761D" w:rsidRDefault="00F3761D" w:rsidP="00BB2934">
      <w:pPr>
        <w:spacing w:before="9" w:line="120" w:lineRule="exact"/>
        <w:jc w:val="both"/>
        <w:rPr>
          <w:sz w:val="12"/>
          <w:szCs w:val="12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spacing w:before="13"/>
        <w:ind w:left="378"/>
        <w:jc w:val="both"/>
        <w:rPr>
          <w:sz w:val="28"/>
          <w:szCs w:val="28"/>
        </w:rPr>
      </w:pPr>
      <w:r>
        <w:rPr>
          <w:w w:val="124"/>
          <w:sz w:val="28"/>
          <w:szCs w:val="28"/>
        </w:rPr>
        <w:t xml:space="preserve">5.2.1  </w:t>
      </w:r>
      <w:r>
        <w:rPr>
          <w:spacing w:val="30"/>
          <w:w w:val="124"/>
          <w:sz w:val="28"/>
          <w:szCs w:val="28"/>
        </w:rPr>
        <w:t xml:space="preserve"> </w:t>
      </w:r>
      <w:r>
        <w:rPr>
          <w:w w:val="124"/>
          <w:sz w:val="28"/>
          <w:szCs w:val="28"/>
        </w:rPr>
        <w:t>Extra</w:t>
      </w:r>
      <w:r>
        <w:rPr>
          <w:spacing w:val="64"/>
          <w:w w:val="124"/>
          <w:sz w:val="28"/>
          <w:szCs w:val="28"/>
        </w:rPr>
        <w:t xml:space="preserve"> </w:t>
      </w:r>
      <w:r>
        <w:rPr>
          <w:w w:val="124"/>
          <w:sz w:val="28"/>
          <w:szCs w:val="28"/>
        </w:rPr>
        <w:t>Notes</w:t>
      </w:r>
    </w:p>
    <w:p w:rsidR="00F3761D" w:rsidRDefault="00F3761D" w:rsidP="00BB2934">
      <w:pPr>
        <w:spacing w:before="10" w:line="180" w:lineRule="exact"/>
        <w:jc w:val="both"/>
        <w:rPr>
          <w:sz w:val="19"/>
          <w:szCs w:val="19"/>
        </w:rPr>
      </w:pPr>
    </w:p>
    <w:p w:rsidR="00F3761D" w:rsidRDefault="00BB2934" w:rsidP="00BB2934">
      <w:pPr>
        <w:ind w:left="378"/>
        <w:jc w:val="both"/>
        <w:rPr>
          <w:sz w:val="24"/>
          <w:szCs w:val="24"/>
        </w:rPr>
      </w:pPr>
      <w:r>
        <w:rPr>
          <w:w w:val="119"/>
          <w:sz w:val="24"/>
          <w:szCs w:val="24"/>
        </w:rPr>
        <w:t>Ci</w:t>
      </w:r>
      <w:r>
        <w:rPr>
          <w:spacing w:val="-8"/>
          <w:w w:val="119"/>
          <w:sz w:val="24"/>
          <w:szCs w:val="24"/>
        </w:rPr>
        <w:t>t</w:t>
      </w:r>
      <w:r>
        <w:rPr>
          <w:w w:val="119"/>
          <w:sz w:val="24"/>
          <w:szCs w:val="24"/>
        </w:rPr>
        <w:t>y</w:t>
      </w:r>
      <w:r>
        <w:rPr>
          <w:spacing w:val="42"/>
          <w:w w:val="119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>Lease</w:t>
      </w:r>
    </w:p>
    <w:p w:rsidR="00F3761D" w:rsidRDefault="00F3761D" w:rsidP="00BB2934">
      <w:pPr>
        <w:spacing w:before="7" w:line="160" w:lineRule="exact"/>
        <w:jc w:val="both"/>
        <w:rPr>
          <w:sz w:val="16"/>
          <w:szCs w:val="16"/>
        </w:rPr>
      </w:pPr>
    </w:p>
    <w:p w:rsidR="00F3761D" w:rsidRDefault="00BB2934" w:rsidP="00BB2934">
      <w:pPr>
        <w:ind w:left="726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original</w:t>
      </w:r>
      <w:r>
        <w:rPr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spreadsheet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ys</w:t>
      </w:r>
      <w:proofErr w:type="gramEnd"/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Y,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3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translate</w:t>
      </w:r>
      <w:r>
        <w:rPr>
          <w:spacing w:val="14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es</w:t>
      </w:r>
    </w:p>
    <w:p w:rsidR="00F3761D" w:rsidRDefault="00F3761D" w:rsidP="00BB2934">
      <w:pPr>
        <w:spacing w:before="10" w:line="200" w:lineRule="exact"/>
        <w:jc w:val="both"/>
      </w:pPr>
    </w:p>
    <w:p w:rsidR="00F3761D" w:rsidRDefault="00BB2934" w:rsidP="00BB2934">
      <w:pPr>
        <w:ind w:left="726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original</w:t>
      </w:r>
      <w:r>
        <w:rPr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spreadsheet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ys</w:t>
      </w:r>
      <w:proofErr w:type="gramEnd"/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N,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3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translate</w:t>
      </w:r>
      <w:r>
        <w:rPr>
          <w:spacing w:val="14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No.</w:t>
      </w:r>
    </w:p>
    <w:p w:rsidR="00F3761D" w:rsidRDefault="00F3761D" w:rsidP="00BB2934">
      <w:pPr>
        <w:spacing w:before="10" w:line="200" w:lineRule="exact"/>
        <w:jc w:val="both"/>
      </w:pPr>
    </w:p>
    <w:p w:rsidR="00F3761D" w:rsidRDefault="00BB2934" w:rsidP="00BB2934">
      <w:pPr>
        <w:spacing w:line="251" w:lineRule="auto"/>
        <w:ind w:left="963" w:right="351" w:hanging="237"/>
        <w:jc w:val="both"/>
        <w:rPr>
          <w:sz w:val="24"/>
          <w:szCs w:val="24"/>
        </w:rPr>
        <w:sectPr w:rsidR="00F3761D">
          <w:pgSz w:w="11920" w:h="16840"/>
          <w:pgMar w:top="1560" w:right="1680" w:bottom="280" w:left="1680" w:header="0" w:footer="1848" w:gutter="0"/>
          <w:cols w:space="720"/>
        </w:sect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4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original</w:t>
      </w:r>
      <w:proofErr w:type="gram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spreadsh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et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ys</w:t>
      </w:r>
      <w:r>
        <w:rPr>
          <w:spacing w:val="57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‘</w:t>
      </w:r>
      <w:r>
        <w:rPr>
          <w:spacing w:val="-18"/>
          <w:w w:val="93"/>
          <w:sz w:val="24"/>
          <w:szCs w:val="24"/>
        </w:rPr>
        <w:t>Y</w:t>
      </w:r>
      <w:r>
        <w:rPr>
          <w:w w:val="93"/>
          <w:sz w:val="24"/>
          <w:szCs w:val="24"/>
        </w:rPr>
        <w:t>es’</w:t>
      </w:r>
      <w:r>
        <w:rPr>
          <w:spacing w:val="52"/>
          <w:w w:val="9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‘No’;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macro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>y</w:t>
      </w:r>
      <w:r>
        <w:rPr>
          <w:spacing w:val="5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as </w:t>
      </w:r>
      <w:r>
        <w:rPr>
          <w:w w:val="102"/>
          <w:sz w:val="24"/>
          <w:szCs w:val="24"/>
        </w:rPr>
        <w:t>su</w:t>
      </w:r>
      <w:r>
        <w:rPr>
          <w:spacing w:val="-6"/>
          <w:w w:val="102"/>
          <w:sz w:val="24"/>
          <w:szCs w:val="24"/>
        </w:rPr>
        <w:t>c</w:t>
      </w:r>
      <w:r>
        <w:rPr>
          <w:w w:val="108"/>
          <w:sz w:val="24"/>
          <w:szCs w:val="24"/>
        </w:rPr>
        <w:t>h.</w:t>
      </w:r>
    </w:p>
    <w:p w:rsidR="00F3761D" w:rsidRDefault="00F3761D" w:rsidP="00BB2934">
      <w:pPr>
        <w:spacing w:before="7" w:line="180" w:lineRule="exact"/>
        <w:jc w:val="both"/>
        <w:rPr>
          <w:sz w:val="18"/>
          <w:szCs w:val="18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78" w:right="4839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5.3    </w:t>
      </w:r>
      <w:r>
        <w:rPr>
          <w:spacing w:val="31"/>
          <w:sz w:val="34"/>
          <w:szCs w:val="34"/>
        </w:rPr>
        <w:t xml:space="preserve"> </w:t>
      </w:r>
      <w:r>
        <w:rPr>
          <w:w w:val="129"/>
          <w:sz w:val="34"/>
          <w:szCs w:val="34"/>
        </w:rPr>
        <w:t>H</w:t>
      </w:r>
      <w:r>
        <w:rPr>
          <w:spacing w:val="-13"/>
          <w:w w:val="129"/>
          <w:sz w:val="34"/>
          <w:szCs w:val="34"/>
        </w:rPr>
        <w:t>o</w:t>
      </w:r>
      <w:r>
        <w:rPr>
          <w:w w:val="129"/>
          <w:sz w:val="34"/>
          <w:szCs w:val="34"/>
        </w:rPr>
        <w:t>w</w:t>
      </w:r>
      <w:r>
        <w:rPr>
          <w:spacing w:val="-59"/>
          <w:w w:val="129"/>
          <w:sz w:val="34"/>
          <w:szCs w:val="34"/>
        </w:rPr>
        <w:t xml:space="preserve"> </w:t>
      </w:r>
      <w:r>
        <w:rPr>
          <w:w w:val="129"/>
          <w:sz w:val="34"/>
          <w:szCs w:val="34"/>
        </w:rPr>
        <w:t>It</w:t>
      </w:r>
      <w:r>
        <w:rPr>
          <w:spacing w:val="45"/>
          <w:w w:val="129"/>
          <w:sz w:val="34"/>
          <w:szCs w:val="34"/>
        </w:rPr>
        <w:t xml:space="preserve"> </w:t>
      </w:r>
      <w:r>
        <w:rPr>
          <w:spacing w:val="-32"/>
          <w:w w:val="124"/>
          <w:sz w:val="34"/>
          <w:szCs w:val="34"/>
        </w:rPr>
        <w:t>W</w:t>
      </w:r>
      <w:r>
        <w:rPr>
          <w:w w:val="120"/>
          <w:sz w:val="34"/>
          <w:szCs w:val="34"/>
        </w:rPr>
        <w:t>orks</w:t>
      </w:r>
    </w:p>
    <w:p w:rsidR="00F3761D" w:rsidRDefault="00F3761D" w:rsidP="00BB2934">
      <w:pPr>
        <w:spacing w:before="17" w:line="240" w:lineRule="exact"/>
        <w:jc w:val="both"/>
        <w:rPr>
          <w:sz w:val="24"/>
          <w:szCs w:val="24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initiate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alidation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orted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data,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button</w:t>
      </w:r>
      <w:r>
        <w:rPr>
          <w:spacing w:val="6"/>
          <w:w w:val="11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placed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the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eginning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(top-left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part)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sheet,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‘Data</w:t>
      </w:r>
      <w:r>
        <w:rPr>
          <w:spacing w:val="53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able’,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eled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pacing w:val="-19"/>
          <w:sz w:val="24"/>
          <w:szCs w:val="24"/>
        </w:rPr>
        <w:t>V</w:t>
      </w:r>
      <w:r>
        <w:rPr>
          <w:sz w:val="24"/>
          <w:szCs w:val="24"/>
        </w:rPr>
        <w:t>ali- date</w:t>
      </w:r>
      <w:r>
        <w:rPr>
          <w:spacing w:val="43"/>
          <w:sz w:val="24"/>
          <w:szCs w:val="24"/>
        </w:rPr>
        <w:t xml:space="preserve"> </w:t>
      </w:r>
      <w:r>
        <w:rPr>
          <w:spacing w:val="-22"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ext/S</w:t>
      </w:r>
      <w:r>
        <w:rPr>
          <w:spacing w:val="-5"/>
          <w:w w:val="110"/>
          <w:sz w:val="24"/>
          <w:szCs w:val="24"/>
        </w:rPr>
        <w:t>a</w:t>
      </w:r>
      <w:r>
        <w:rPr>
          <w:spacing w:val="-8"/>
          <w:w w:val="110"/>
          <w:sz w:val="24"/>
          <w:szCs w:val="24"/>
        </w:rPr>
        <w:t>v</w:t>
      </w:r>
      <w:r>
        <w:rPr>
          <w:w w:val="110"/>
          <w:sz w:val="24"/>
          <w:szCs w:val="24"/>
        </w:rPr>
        <w:t>e</w:t>
      </w:r>
      <w:r>
        <w:rPr>
          <w:spacing w:val="1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ASC/Email </w:t>
      </w:r>
      <w:r>
        <w:rPr>
          <w:sz w:val="24"/>
          <w:szCs w:val="24"/>
        </w:rPr>
        <w:t xml:space="preserve">Errors’. </w:t>
      </w:r>
      <w:r>
        <w:rPr>
          <w:spacing w:val="10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ela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orate</w:t>
      </w:r>
      <w:proofErr w:type="gramStart"/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proofErr w:type="gramEnd"/>
      <w:r>
        <w:rPr>
          <w:spacing w:val="34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button</w:t>
      </w:r>
      <w:r>
        <w:rPr>
          <w:spacing w:val="-3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32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the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alid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tion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will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discussed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here,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ersion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macro,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the </w:t>
      </w:r>
      <w:r>
        <w:rPr>
          <w:sz w:val="24"/>
          <w:szCs w:val="24"/>
        </w:rPr>
        <w:t>emailed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macro,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oth</w:t>
      </w:r>
      <w:r>
        <w:rPr>
          <w:spacing w:val="5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discussed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later</w:t>
      </w:r>
      <w:r>
        <w:rPr>
          <w:spacing w:val="57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sections.</w:t>
      </w:r>
    </w:p>
    <w:p w:rsidR="00F3761D" w:rsidRDefault="00F3761D" w:rsidP="00BB2934">
      <w:pPr>
        <w:spacing w:before="8" w:line="140" w:lineRule="exact"/>
        <w:jc w:val="both"/>
        <w:rPr>
          <w:sz w:val="14"/>
          <w:szCs w:val="14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78" w:right="5397"/>
        <w:jc w:val="both"/>
        <w:rPr>
          <w:sz w:val="28"/>
          <w:szCs w:val="28"/>
        </w:rPr>
      </w:pPr>
      <w:r>
        <w:rPr>
          <w:w w:val="121"/>
          <w:sz w:val="28"/>
          <w:szCs w:val="28"/>
        </w:rPr>
        <w:t xml:space="preserve">5.3.1  </w:t>
      </w:r>
      <w:r>
        <w:rPr>
          <w:spacing w:val="53"/>
          <w:w w:val="121"/>
          <w:sz w:val="28"/>
          <w:szCs w:val="28"/>
        </w:rPr>
        <w:t xml:space="preserve"> </w:t>
      </w:r>
      <w:r>
        <w:rPr>
          <w:w w:val="121"/>
          <w:sz w:val="28"/>
          <w:szCs w:val="28"/>
        </w:rPr>
        <w:t>Emp</w:t>
      </w:r>
      <w:r>
        <w:rPr>
          <w:spacing w:val="-10"/>
          <w:w w:val="121"/>
          <w:sz w:val="28"/>
          <w:szCs w:val="28"/>
        </w:rPr>
        <w:t>t</w:t>
      </w:r>
      <w:r>
        <w:rPr>
          <w:w w:val="121"/>
          <w:sz w:val="28"/>
          <w:szCs w:val="28"/>
        </w:rPr>
        <w:t>y</w:t>
      </w:r>
      <w:r>
        <w:rPr>
          <w:spacing w:val="73"/>
          <w:w w:val="121"/>
          <w:sz w:val="28"/>
          <w:szCs w:val="28"/>
        </w:rPr>
        <w:t xml:space="preserve"> </w:t>
      </w:r>
      <w:r>
        <w:rPr>
          <w:w w:val="121"/>
          <w:sz w:val="28"/>
          <w:szCs w:val="28"/>
        </w:rPr>
        <w:t>Cells</w:t>
      </w:r>
    </w:p>
    <w:p w:rsidR="00F3761D" w:rsidRDefault="00F3761D" w:rsidP="00BB2934">
      <w:pPr>
        <w:spacing w:before="9" w:line="140" w:lineRule="exact"/>
        <w:jc w:val="both"/>
        <w:rPr>
          <w:sz w:val="15"/>
          <w:szCs w:val="15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cli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button,</w:t>
      </w:r>
      <w:r>
        <w:rPr>
          <w:spacing w:val="6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named</w:t>
      </w:r>
      <w:r>
        <w:rPr>
          <w:spacing w:val="43"/>
          <w:sz w:val="24"/>
          <w:szCs w:val="24"/>
        </w:rPr>
        <w:t xml:space="preserve"> </w:t>
      </w:r>
      <w:proofErr w:type="spellStart"/>
      <w:proofErr w:type="gramStart"/>
      <w:r>
        <w:rPr>
          <w:w w:val="106"/>
          <w:sz w:val="24"/>
          <w:szCs w:val="24"/>
        </w:rPr>
        <w:t>FindEmp</w:t>
      </w:r>
      <w:r>
        <w:rPr>
          <w:spacing w:val="-5"/>
          <w:w w:val="106"/>
          <w:sz w:val="24"/>
          <w:szCs w:val="24"/>
        </w:rPr>
        <w:t>t</w:t>
      </w:r>
      <w:r>
        <w:rPr>
          <w:w w:val="106"/>
          <w:sz w:val="24"/>
          <w:szCs w:val="24"/>
        </w:rPr>
        <w:t>yCells</w:t>
      </w:r>
      <w:proofErr w:type="spellEnd"/>
      <w:r>
        <w:rPr>
          <w:w w:val="106"/>
          <w:sz w:val="24"/>
          <w:szCs w:val="24"/>
        </w:rPr>
        <w:t>(</w:t>
      </w:r>
      <w:proofErr w:type="gramEnd"/>
      <w:r>
        <w:rPr>
          <w:spacing w:val="9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will </w:t>
      </w:r>
      <w:r>
        <w:rPr>
          <w:w w:val="104"/>
          <w:sz w:val="24"/>
          <w:szCs w:val="24"/>
        </w:rPr>
        <w:t xml:space="preserve">execute. </w:t>
      </w:r>
      <w:r>
        <w:rPr>
          <w:sz w:val="24"/>
          <w:szCs w:val="24"/>
        </w:rPr>
        <w:t>Before</w:t>
      </w:r>
      <w:r>
        <w:rPr>
          <w:spacing w:val="4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computations</w:t>
      </w:r>
      <w:proofErr w:type="gramEnd"/>
      <w:r>
        <w:rPr>
          <w:spacing w:val="41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 xml:space="preserve">are  executed,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though,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sheet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‘Emp</w:t>
      </w:r>
      <w:r>
        <w:rPr>
          <w:spacing w:val="-5"/>
          <w:sz w:val="24"/>
          <w:szCs w:val="24"/>
        </w:rPr>
        <w:t>t</w:t>
      </w:r>
      <w:r>
        <w:rPr>
          <w:sz w:val="24"/>
          <w:szCs w:val="24"/>
        </w:rPr>
        <w:t xml:space="preserve">yCells’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 cleared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start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fresh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4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</w:t>
      </w:r>
      <w:r>
        <w:rPr>
          <w:spacing w:val="7"/>
          <w:w w:val="106"/>
          <w:sz w:val="24"/>
          <w:szCs w:val="24"/>
        </w:rPr>
        <w:t>p</w:t>
      </w:r>
      <w:r>
        <w:rPr>
          <w:w w:val="111"/>
          <w:sz w:val="24"/>
          <w:szCs w:val="24"/>
        </w:rPr>
        <w:t>ort.</w:t>
      </w:r>
    </w:p>
    <w:p w:rsidR="00F3761D" w:rsidRDefault="00F3761D" w:rsidP="00BB2934">
      <w:pPr>
        <w:spacing w:before="9" w:line="280" w:lineRule="exact"/>
        <w:jc w:val="both"/>
        <w:rPr>
          <w:sz w:val="28"/>
          <w:szCs w:val="28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op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op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through  the</w:t>
      </w:r>
      <w:proofErr w:type="gramEnd"/>
      <w:r>
        <w:rPr>
          <w:spacing w:val="36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mandatory</w:t>
      </w:r>
      <w:r>
        <w:rPr>
          <w:spacing w:val="4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colu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ere</w:t>
      </w:r>
      <w:r>
        <w:rPr>
          <w:spacing w:val="7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men- </w:t>
      </w:r>
      <w:proofErr w:type="spellStart"/>
      <w:r>
        <w:rPr>
          <w:sz w:val="24"/>
          <w:szCs w:val="24"/>
        </w:rPr>
        <w:t>tioned</w:t>
      </w:r>
      <w:proofErr w:type="spellEnd"/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previous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section.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op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dule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selects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cell</w:t>
      </w:r>
      <w:r>
        <w:rPr>
          <w:spacing w:val="9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 xml:space="preserve">that </w:t>
      </w:r>
      <w:r>
        <w:rPr>
          <w:sz w:val="24"/>
          <w:szCs w:val="24"/>
        </w:rPr>
        <w:t>has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26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inside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fills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red</w:t>
      </w:r>
      <w:r>
        <w:rPr>
          <w:spacing w:val="3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kground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proofErr w:type="gramEnd"/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2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ma</w:t>
      </w:r>
      <w:r>
        <w:rPr>
          <w:spacing w:val="-6"/>
          <w:w w:val="105"/>
          <w:sz w:val="24"/>
          <w:szCs w:val="24"/>
        </w:rPr>
        <w:t>k</w:t>
      </w:r>
      <w:r>
        <w:rPr>
          <w:w w:val="97"/>
          <w:sz w:val="24"/>
          <w:szCs w:val="24"/>
        </w:rPr>
        <w:t xml:space="preserve">e </w:t>
      </w:r>
      <w:r>
        <w:rPr>
          <w:sz w:val="24"/>
          <w:szCs w:val="24"/>
        </w:rPr>
        <w:t>it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easier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cating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once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script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finishes.</w:t>
      </w: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before="8" w:line="220" w:lineRule="exact"/>
        <w:jc w:val="both"/>
        <w:rPr>
          <w:sz w:val="22"/>
          <w:szCs w:val="22"/>
        </w:rPr>
      </w:pPr>
    </w:p>
    <w:p w:rsidR="00F3761D" w:rsidRDefault="00BB2934" w:rsidP="00BB2934">
      <w:pPr>
        <w:ind w:left="2756"/>
        <w:jc w:val="both"/>
      </w:pPr>
      <w:r>
        <w:pict>
          <v:shape id="_x0000_i1028" type="#_x0000_t75" style="width:150.75pt;height:140.25pt">
            <v:imagedata r:id="rId14" o:title=""/>
          </v:shape>
        </w:pict>
      </w:r>
    </w:p>
    <w:p w:rsidR="00F3761D" w:rsidRDefault="00F3761D" w:rsidP="00BB2934">
      <w:pPr>
        <w:spacing w:before="13" w:line="240" w:lineRule="exact"/>
        <w:jc w:val="both"/>
        <w:rPr>
          <w:sz w:val="24"/>
          <w:szCs w:val="24"/>
        </w:rPr>
      </w:pPr>
    </w:p>
    <w:p w:rsidR="00F3761D" w:rsidRDefault="00BB2934" w:rsidP="00BB2934">
      <w:pPr>
        <w:spacing w:before="15"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op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running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tially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king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up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emp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cells,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re</w:t>
      </w:r>
      <w:r>
        <w:rPr>
          <w:spacing w:val="7"/>
          <w:w w:val="106"/>
          <w:sz w:val="24"/>
          <w:szCs w:val="24"/>
        </w:rPr>
        <w:t>p</w:t>
      </w:r>
      <w:r>
        <w:rPr>
          <w:w w:val="112"/>
          <w:sz w:val="24"/>
          <w:szCs w:val="24"/>
        </w:rPr>
        <w:t xml:space="preserve">ort </w:t>
      </w:r>
      <w:r>
        <w:rPr>
          <w:sz w:val="24"/>
          <w:szCs w:val="24"/>
        </w:rPr>
        <w:t>in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next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shee</w:t>
      </w:r>
      <w:r>
        <w:rPr>
          <w:w w:val="136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9"/>
          <w:sz w:val="24"/>
          <w:szCs w:val="24"/>
        </w:rPr>
        <w:t xml:space="preserve"> </w:t>
      </w:r>
      <w:r>
        <w:rPr>
          <w:sz w:val="24"/>
          <w:szCs w:val="24"/>
        </w:rPr>
        <w:t>‘Emp</w:t>
      </w:r>
      <w:r>
        <w:rPr>
          <w:spacing w:val="-5"/>
          <w:sz w:val="24"/>
          <w:szCs w:val="24"/>
        </w:rPr>
        <w:t>t</w:t>
      </w:r>
      <w:r>
        <w:rPr>
          <w:sz w:val="24"/>
          <w:szCs w:val="24"/>
        </w:rPr>
        <w:t>yCells’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gets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dated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26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ecific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col- </w:t>
      </w:r>
      <w:proofErr w:type="spellStart"/>
      <w:r>
        <w:rPr>
          <w:sz w:val="24"/>
          <w:szCs w:val="24"/>
        </w:rPr>
        <w:t>umn</w:t>
      </w:r>
      <w:proofErr w:type="spellEnd"/>
      <w:r>
        <w:rPr>
          <w:sz w:val="24"/>
          <w:szCs w:val="24"/>
        </w:rPr>
        <w:t xml:space="preserve">  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er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found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issue.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proofErr w:type="gramStart"/>
      <w:r>
        <w:rPr>
          <w:sz w:val="24"/>
          <w:szCs w:val="24"/>
        </w:rPr>
        <w:t xml:space="preserve">,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proofErr w:type="gramEnd"/>
      <w:r>
        <w:rPr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1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the</w:t>
      </w:r>
      <w:r>
        <w:rPr>
          <w:spacing w:val="29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op,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3"/>
          <w:sz w:val="24"/>
          <w:szCs w:val="24"/>
        </w:rPr>
        <w:t xml:space="preserve"> </w:t>
      </w:r>
      <w:proofErr w:type="spellStart"/>
      <w:r>
        <w:rPr>
          <w:w w:val="102"/>
          <w:sz w:val="24"/>
          <w:szCs w:val="24"/>
        </w:rPr>
        <w:t>msg</w:t>
      </w:r>
      <w:r>
        <w:rPr>
          <w:spacing w:val="7"/>
          <w:w w:val="102"/>
          <w:sz w:val="24"/>
          <w:szCs w:val="24"/>
        </w:rPr>
        <w:t>b</w:t>
      </w:r>
      <w:r>
        <w:rPr>
          <w:spacing w:val="-6"/>
          <w:w w:val="97"/>
          <w:sz w:val="24"/>
          <w:szCs w:val="24"/>
        </w:rPr>
        <w:t>o</w:t>
      </w:r>
      <w:r>
        <w:rPr>
          <w:w w:val="102"/>
          <w:sz w:val="24"/>
          <w:szCs w:val="24"/>
        </w:rPr>
        <w:t>x</w:t>
      </w:r>
      <w:proofErr w:type="spellEnd"/>
      <w:r>
        <w:rPr>
          <w:w w:val="102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ears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the  accu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 xml:space="preserve">ulated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ort.  </w:t>
      </w:r>
      <w:r>
        <w:rPr>
          <w:spacing w:val="2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  string</w:t>
      </w:r>
      <w:proofErr w:type="gramEnd"/>
      <w:r>
        <w:rPr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 </w:t>
      </w:r>
      <w:r>
        <w:rPr>
          <w:spacing w:val="7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</w:t>
      </w:r>
      <w:r>
        <w:rPr>
          <w:spacing w:val="-6"/>
          <w:w w:val="101"/>
          <w:sz w:val="24"/>
          <w:szCs w:val="24"/>
        </w:rPr>
        <w:t>n</w:t>
      </w:r>
      <w:r>
        <w:rPr>
          <w:w w:val="107"/>
          <w:sz w:val="24"/>
          <w:szCs w:val="24"/>
        </w:rPr>
        <w:t xml:space="preserve">taining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message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2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se</w:t>
      </w:r>
      <w:r>
        <w:rPr>
          <w:spacing w:val="-6"/>
          <w:w w:val="102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15"/>
          <w:w w:val="13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o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next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end  to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7"/>
          <w:sz w:val="24"/>
          <w:szCs w:val="24"/>
        </w:rPr>
        <w:t xml:space="preserve"> </w:t>
      </w:r>
      <w:r>
        <w:rPr>
          <w:spacing w:val="-13"/>
          <w:w w:val="102"/>
          <w:sz w:val="24"/>
          <w:szCs w:val="24"/>
        </w:rPr>
        <w:t>v</w:t>
      </w:r>
      <w:r>
        <w:rPr>
          <w:w w:val="106"/>
          <w:sz w:val="24"/>
          <w:szCs w:val="24"/>
        </w:rPr>
        <w:t>alidation re</w:t>
      </w:r>
      <w:r>
        <w:rPr>
          <w:spacing w:val="7"/>
          <w:w w:val="106"/>
          <w:sz w:val="24"/>
          <w:szCs w:val="24"/>
        </w:rPr>
        <w:t>p</w:t>
      </w:r>
      <w:r>
        <w:rPr>
          <w:w w:val="111"/>
          <w:sz w:val="24"/>
          <w:szCs w:val="24"/>
        </w:rPr>
        <w:t>ort.</w:t>
      </w:r>
    </w:p>
    <w:p w:rsidR="00F3761D" w:rsidRDefault="00F3761D" w:rsidP="00BB2934">
      <w:pPr>
        <w:spacing w:before="8" w:line="140" w:lineRule="exact"/>
        <w:jc w:val="both"/>
        <w:rPr>
          <w:sz w:val="14"/>
          <w:szCs w:val="14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78" w:right="4900"/>
        <w:jc w:val="both"/>
        <w:rPr>
          <w:sz w:val="28"/>
          <w:szCs w:val="28"/>
        </w:rPr>
      </w:pPr>
      <w:r>
        <w:rPr>
          <w:w w:val="123"/>
          <w:sz w:val="28"/>
          <w:szCs w:val="28"/>
        </w:rPr>
        <w:t xml:space="preserve">5.3.2  </w:t>
      </w:r>
      <w:r>
        <w:rPr>
          <w:spacing w:val="38"/>
          <w:w w:val="123"/>
          <w:sz w:val="28"/>
          <w:szCs w:val="28"/>
        </w:rPr>
        <w:t xml:space="preserve"> </w:t>
      </w:r>
      <w:r>
        <w:rPr>
          <w:w w:val="123"/>
          <w:sz w:val="28"/>
          <w:szCs w:val="28"/>
        </w:rPr>
        <w:t>Data</w:t>
      </w:r>
      <w:r>
        <w:rPr>
          <w:spacing w:val="54"/>
          <w:w w:val="123"/>
          <w:sz w:val="28"/>
          <w:szCs w:val="28"/>
        </w:rPr>
        <w:t xml:space="preserve"> </w:t>
      </w:r>
      <w:r>
        <w:rPr>
          <w:spacing w:val="-27"/>
          <w:w w:val="120"/>
          <w:sz w:val="28"/>
          <w:szCs w:val="28"/>
        </w:rPr>
        <w:t>V</w:t>
      </w:r>
      <w:r>
        <w:rPr>
          <w:w w:val="125"/>
          <w:sz w:val="28"/>
          <w:szCs w:val="28"/>
        </w:rPr>
        <w:t>alidation</w:t>
      </w:r>
    </w:p>
    <w:p w:rsidR="00F3761D" w:rsidRDefault="00F3761D" w:rsidP="00BB2934">
      <w:pPr>
        <w:spacing w:before="9" w:line="140" w:lineRule="exact"/>
        <w:jc w:val="both"/>
        <w:rPr>
          <w:sz w:val="15"/>
          <w:szCs w:val="15"/>
        </w:rPr>
      </w:pPr>
    </w:p>
    <w:p w:rsidR="00F3761D" w:rsidRDefault="00BB2934" w:rsidP="00BB2934">
      <w:pPr>
        <w:ind w:left="378" w:right="357"/>
        <w:jc w:val="both"/>
        <w:rPr>
          <w:sz w:val="24"/>
          <w:szCs w:val="24"/>
        </w:rPr>
      </w:pPr>
      <w:r>
        <w:rPr>
          <w:spacing w:val="-7"/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>t</w:t>
      </w:r>
      <w:r>
        <w:rPr>
          <w:spacing w:val="-1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proofErr w:type="spellStart"/>
      <w:proofErr w:type="gramStart"/>
      <w:r>
        <w:rPr>
          <w:w w:val="106"/>
          <w:sz w:val="24"/>
          <w:szCs w:val="24"/>
        </w:rPr>
        <w:t>FindEmp</w:t>
      </w:r>
      <w:r>
        <w:rPr>
          <w:spacing w:val="-5"/>
          <w:w w:val="106"/>
          <w:sz w:val="24"/>
          <w:szCs w:val="24"/>
        </w:rPr>
        <w:t>t</w:t>
      </w:r>
      <w:r>
        <w:rPr>
          <w:w w:val="106"/>
          <w:sz w:val="24"/>
          <w:szCs w:val="24"/>
        </w:rPr>
        <w:t>yCells</w:t>
      </w:r>
      <w:proofErr w:type="spellEnd"/>
      <w:r>
        <w:rPr>
          <w:w w:val="106"/>
          <w:sz w:val="24"/>
          <w:szCs w:val="24"/>
        </w:rPr>
        <w:t>(</w:t>
      </w:r>
      <w:proofErr w:type="gramEnd"/>
      <w:r>
        <w:rPr>
          <w:spacing w:val="2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macro,</w:t>
      </w:r>
      <w:r>
        <w:rPr>
          <w:spacing w:val="33"/>
          <w:sz w:val="24"/>
          <w:szCs w:val="24"/>
        </w:rPr>
        <w:t xml:space="preserve"> </w:t>
      </w:r>
      <w:proofErr w:type="spellStart"/>
      <w:r>
        <w:rPr>
          <w:spacing w:val="-21"/>
          <w:w w:val="105"/>
          <w:sz w:val="24"/>
          <w:szCs w:val="24"/>
        </w:rPr>
        <w:t>V</w:t>
      </w:r>
      <w:r>
        <w:rPr>
          <w:w w:val="105"/>
          <w:sz w:val="24"/>
          <w:szCs w:val="24"/>
        </w:rPr>
        <w:t>alidateFields</w:t>
      </w:r>
      <w:proofErr w:type="spellEnd"/>
      <w:r>
        <w:rPr>
          <w:w w:val="105"/>
          <w:sz w:val="24"/>
          <w:szCs w:val="24"/>
        </w:rPr>
        <w:t>(String),</w:t>
      </w:r>
      <w:r>
        <w:rPr>
          <w:spacing w:val="21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w w:val="101"/>
          <w:sz w:val="24"/>
          <w:szCs w:val="24"/>
        </w:rPr>
        <w:t>called;</w:t>
      </w:r>
    </w:p>
    <w:p w:rsidR="00F3761D" w:rsidRDefault="00BB2934" w:rsidP="00BB2934">
      <w:pPr>
        <w:spacing w:before="13"/>
        <w:ind w:left="378" w:right="361"/>
        <w:jc w:val="both"/>
        <w:rPr>
          <w:sz w:val="24"/>
          <w:szCs w:val="24"/>
        </w:rPr>
        <w:sectPr w:rsidR="00F3761D">
          <w:pgSz w:w="11920" w:h="16840"/>
          <w:pgMar w:top="1560" w:right="1680" w:bottom="280" w:left="1680" w:header="0" w:footer="1848" w:gutter="0"/>
          <w:cols w:space="720"/>
        </w:sectPr>
      </w:pPr>
      <w:proofErr w:type="gramStart"/>
      <w:r>
        <w:rPr>
          <w:sz w:val="24"/>
          <w:szCs w:val="24"/>
        </w:rPr>
        <w:t>this</w:t>
      </w:r>
      <w:proofErr w:type="gramEnd"/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dule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res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onsible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alidating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orted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4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u</w:t>
      </w:r>
      <w:r>
        <w:rPr>
          <w:spacing w:val="7"/>
          <w:w w:val="108"/>
          <w:sz w:val="24"/>
          <w:szCs w:val="24"/>
        </w:rPr>
        <w:t>p</w:t>
      </w:r>
      <w:r>
        <w:rPr>
          <w:w w:val="102"/>
          <w:sz w:val="24"/>
          <w:szCs w:val="24"/>
        </w:rPr>
        <w:t>on</w:t>
      </w:r>
    </w:p>
    <w:p w:rsidR="00F3761D" w:rsidRDefault="00F3761D" w:rsidP="00BB2934">
      <w:pPr>
        <w:spacing w:before="8" w:line="180" w:lineRule="exact"/>
        <w:jc w:val="both"/>
        <w:rPr>
          <w:sz w:val="19"/>
          <w:szCs w:val="19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spacing w:before="15"/>
        <w:ind w:left="378" w:right="622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previous</w:t>
      </w:r>
      <w:r>
        <w:rPr>
          <w:spacing w:val="4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tabl</w:t>
      </w:r>
      <w:r>
        <w:rPr>
          <w:spacing w:val="1"/>
          <w:w w:val="108"/>
          <w:sz w:val="24"/>
          <w:szCs w:val="24"/>
        </w:rPr>
        <w:t>e</w:t>
      </w:r>
      <w:r>
        <w:rPr>
          <w:w w:val="107"/>
          <w:sz w:val="24"/>
          <w:szCs w:val="24"/>
        </w:rPr>
        <w:t>.</w:t>
      </w:r>
    </w:p>
    <w:p w:rsidR="00F3761D" w:rsidRDefault="00F3761D" w:rsidP="00BB2934">
      <w:pPr>
        <w:spacing w:before="2" w:line="100" w:lineRule="exact"/>
        <w:jc w:val="both"/>
        <w:rPr>
          <w:sz w:val="10"/>
          <w:szCs w:val="10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Within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proofErr w:type="gramEnd"/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dule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similar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ops,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7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needs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alid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ting:   </w:t>
      </w:r>
      <w:proofErr w:type="spellStart"/>
      <w:r>
        <w:rPr>
          <w:spacing w:val="-19"/>
          <w:sz w:val="24"/>
          <w:szCs w:val="24"/>
        </w:rPr>
        <w:t>V</w:t>
      </w:r>
      <w:r>
        <w:rPr>
          <w:sz w:val="24"/>
          <w:szCs w:val="24"/>
        </w:rPr>
        <w:t>endorID</w:t>
      </w:r>
      <w:proofErr w:type="spellEnd"/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w w:val="108"/>
          <w:sz w:val="24"/>
          <w:szCs w:val="24"/>
        </w:rPr>
        <w:t>Co</w:t>
      </w:r>
      <w:r>
        <w:rPr>
          <w:spacing w:val="-6"/>
          <w:w w:val="108"/>
          <w:sz w:val="24"/>
          <w:szCs w:val="24"/>
        </w:rPr>
        <w:t>n</w:t>
      </w:r>
      <w:r>
        <w:rPr>
          <w:w w:val="108"/>
          <w:sz w:val="24"/>
          <w:szCs w:val="24"/>
        </w:rPr>
        <w:t>tractID</w:t>
      </w:r>
      <w:proofErr w:type="spellEnd"/>
      <w:r>
        <w:rPr>
          <w:w w:val="108"/>
          <w:sz w:val="24"/>
          <w:szCs w:val="24"/>
        </w:rPr>
        <w:t>,</w:t>
      </w:r>
      <w:r>
        <w:rPr>
          <w:spacing w:val="27"/>
          <w:w w:val="10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CCIS,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Program,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Ci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 xml:space="preserve">y  Lease. </w:t>
      </w:r>
      <w:r>
        <w:rPr>
          <w:spacing w:val="27"/>
          <w:sz w:val="24"/>
          <w:szCs w:val="24"/>
        </w:rPr>
        <w:t xml:space="preserve"> </w:t>
      </w:r>
      <w:proofErr w:type="spellStart"/>
      <w:r>
        <w:rPr>
          <w:spacing w:val="-20"/>
          <w:w w:val="114"/>
          <w:sz w:val="24"/>
          <w:szCs w:val="24"/>
        </w:rPr>
        <w:t>F</w:t>
      </w:r>
      <w:r>
        <w:rPr>
          <w:w w:val="97"/>
          <w:sz w:val="24"/>
          <w:szCs w:val="24"/>
        </w:rPr>
        <w:t>ol</w:t>
      </w:r>
      <w:proofErr w:type="spellEnd"/>
      <w:r>
        <w:rPr>
          <w:w w:val="97"/>
          <w:sz w:val="24"/>
          <w:szCs w:val="24"/>
        </w:rPr>
        <w:t xml:space="preserve">-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vided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of necessary</w:t>
      </w:r>
      <w:r>
        <w:rPr>
          <w:spacing w:val="3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alidations</w:t>
      </w:r>
      <w:proofErr w:type="gramStart"/>
      <w:r>
        <w:rPr>
          <w:sz w:val="24"/>
          <w:szCs w:val="24"/>
        </w:rPr>
        <w:t xml:space="preserve">,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ops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42"/>
          <w:sz w:val="24"/>
          <w:szCs w:val="24"/>
        </w:rPr>
        <w:t xml:space="preserve"> </w:t>
      </w:r>
      <w:proofErr w:type="spellStart"/>
      <w:r>
        <w:rPr>
          <w:spacing w:val="-6"/>
          <w:w w:val="97"/>
          <w:sz w:val="24"/>
          <w:szCs w:val="24"/>
        </w:rPr>
        <w:t>c</w:t>
      </w:r>
      <w:r>
        <w:rPr>
          <w:w w:val="103"/>
          <w:sz w:val="24"/>
          <w:szCs w:val="24"/>
        </w:rPr>
        <w:t>hrono</w:t>
      </w:r>
      <w:proofErr w:type="spellEnd"/>
      <w:r>
        <w:rPr>
          <w:w w:val="103"/>
          <w:sz w:val="24"/>
          <w:szCs w:val="24"/>
        </w:rPr>
        <w:t xml:space="preserve">- </w:t>
      </w:r>
      <w:r>
        <w:rPr>
          <w:sz w:val="24"/>
          <w:szCs w:val="24"/>
        </w:rPr>
        <w:t>logically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columns.</w:t>
      </w:r>
    </w:p>
    <w:p w:rsidR="00F3761D" w:rsidRDefault="00F3761D" w:rsidP="00BB2934">
      <w:pPr>
        <w:spacing w:before="9" w:line="280" w:lineRule="exact"/>
        <w:jc w:val="both"/>
        <w:rPr>
          <w:sz w:val="28"/>
          <w:szCs w:val="28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previous</w:t>
      </w:r>
      <w:r>
        <w:rPr>
          <w:spacing w:val="27"/>
          <w:sz w:val="24"/>
          <w:szCs w:val="24"/>
        </w:rPr>
        <w:t xml:space="preserve"> </w:t>
      </w:r>
      <w:proofErr w:type="spellStart"/>
      <w:proofErr w:type="gramStart"/>
      <w:r>
        <w:rPr>
          <w:w w:val="106"/>
          <w:sz w:val="24"/>
          <w:szCs w:val="24"/>
        </w:rPr>
        <w:t>FindEmp</w:t>
      </w:r>
      <w:r>
        <w:rPr>
          <w:spacing w:val="-5"/>
          <w:w w:val="106"/>
          <w:sz w:val="24"/>
          <w:szCs w:val="24"/>
        </w:rPr>
        <w:t>t</w:t>
      </w:r>
      <w:r>
        <w:rPr>
          <w:w w:val="106"/>
          <w:sz w:val="24"/>
          <w:szCs w:val="24"/>
        </w:rPr>
        <w:t>yCells</w:t>
      </w:r>
      <w:proofErr w:type="spellEnd"/>
      <w:r>
        <w:rPr>
          <w:w w:val="106"/>
          <w:sz w:val="24"/>
          <w:szCs w:val="24"/>
        </w:rPr>
        <w:t>(</w:t>
      </w:r>
      <w:proofErr w:type="gramEnd"/>
      <w:r>
        <w:rPr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macro,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insta</w:t>
      </w:r>
      <w:r>
        <w:rPr>
          <w:spacing w:val="-6"/>
          <w:w w:val="109"/>
          <w:sz w:val="24"/>
          <w:szCs w:val="24"/>
        </w:rPr>
        <w:t>n</w:t>
      </w:r>
      <w:r>
        <w:rPr>
          <w:w w:val="105"/>
          <w:sz w:val="24"/>
          <w:szCs w:val="24"/>
        </w:rPr>
        <w:t xml:space="preserve">taneously </w:t>
      </w:r>
      <w:r>
        <w:rPr>
          <w:sz w:val="24"/>
          <w:szCs w:val="24"/>
        </w:rPr>
        <w:t>placed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sheet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‘Emp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>yCells’.  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vided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pacing w:val="-13"/>
          <w:w w:val="102"/>
          <w:sz w:val="24"/>
          <w:szCs w:val="24"/>
        </w:rPr>
        <w:t>v</w:t>
      </w:r>
      <w:r>
        <w:rPr>
          <w:w w:val="109"/>
          <w:sz w:val="24"/>
          <w:szCs w:val="24"/>
        </w:rPr>
        <w:t>a</w:t>
      </w:r>
      <w:r>
        <w:rPr>
          <w:w w:val="106"/>
          <w:sz w:val="24"/>
          <w:szCs w:val="24"/>
        </w:rPr>
        <w:t xml:space="preserve">lidation </w:t>
      </w:r>
      <w:proofErr w:type="gramStart"/>
      <w:r>
        <w:rPr>
          <w:sz w:val="24"/>
          <w:szCs w:val="24"/>
        </w:rPr>
        <w:t>re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proofErr w:type="gramEnd"/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similarly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3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er,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tioning </w:t>
      </w:r>
      <w:r>
        <w:rPr>
          <w:spacing w:val="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what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is.</w:t>
      </w:r>
    </w:p>
    <w:p w:rsidR="00F3761D" w:rsidRDefault="00F3761D" w:rsidP="00BB2934">
      <w:pPr>
        <w:spacing w:before="3" w:line="100" w:lineRule="exact"/>
        <w:jc w:val="both"/>
        <w:rPr>
          <w:sz w:val="10"/>
          <w:szCs w:val="10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2088"/>
        <w:jc w:val="both"/>
      </w:pPr>
      <w:r>
        <w:pict>
          <v:shape id="_x0000_i1029" type="#_x0000_t75" style="width:217.5pt;height:158.25pt">
            <v:imagedata r:id="rId15" o:title=""/>
          </v:shape>
        </w:pict>
      </w:r>
    </w:p>
    <w:p w:rsidR="00F3761D" w:rsidRDefault="00F3761D" w:rsidP="00BB2934">
      <w:pPr>
        <w:spacing w:before="9" w:line="120" w:lineRule="exact"/>
        <w:jc w:val="both"/>
        <w:rPr>
          <w:sz w:val="12"/>
          <w:szCs w:val="12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spacing w:before="15" w:line="251" w:lineRule="auto"/>
        <w:ind w:left="378" w:right="356"/>
        <w:jc w:val="both"/>
        <w:rPr>
          <w:sz w:val="24"/>
          <w:szCs w:val="24"/>
        </w:rPr>
        <w:sectPr w:rsidR="00F3761D">
          <w:pgSz w:w="11920" w:h="16840"/>
          <w:pgMar w:top="1560" w:right="1680" w:bottom="280" w:left="1680" w:header="0" w:footer="1848" w:gutter="0"/>
          <w:cols w:space="720"/>
        </w:sectPr>
      </w:pPr>
      <w:r>
        <w:rPr>
          <w:spacing w:val="-7"/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>t</w:t>
      </w:r>
      <w:r>
        <w:rPr>
          <w:spacing w:val="3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conclusion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script</w:t>
      </w:r>
      <w:r>
        <w:rPr>
          <w:spacing w:val="4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1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msg</w:t>
      </w:r>
      <w:r>
        <w:rPr>
          <w:spacing w:val="7"/>
          <w:sz w:val="24"/>
          <w:szCs w:val="24"/>
        </w:rPr>
        <w:t>b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x</w:t>
      </w:r>
      <w:proofErr w:type="spellEnd"/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ear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prese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ting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found</w:t>
      </w:r>
      <w:r>
        <w:rPr>
          <w:spacing w:val="24"/>
          <w:sz w:val="24"/>
          <w:szCs w:val="24"/>
        </w:rPr>
        <w:t xml:space="preserve"> </w:t>
      </w:r>
      <w:proofErr w:type="spellStart"/>
      <w:r>
        <w:rPr>
          <w:w w:val="102"/>
          <w:sz w:val="24"/>
          <w:szCs w:val="24"/>
        </w:rPr>
        <w:t>er</w:t>
      </w:r>
      <w:proofErr w:type="spellEnd"/>
      <w:r>
        <w:rPr>
          <w:w w:val="102"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rors</w:t>
      </w:r>
      <w:proofErr w:type="spellEnd"/>
      <w:r>
        <w:rPr>
          <w:sz w:val="24"/>
          <w:szCs w:val="24"/>
        </w:rPr>
        <w:t xml:space="preserve">.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>
        <w:rPr>
          <w:spacing w:val="5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that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tains</w:t>
      </w:r>
      <w:proofErr w:type="gramEnd"/>
      <w:r>
        <w:rPr>
          <w:sz w:val="24"/>
          <w:szCs w:val="24"/>
        </w:rPr>
        <w:t xml:space="preserve">  the</w:t>
      </w:r>
      <w:r>
        <w:rPr>
          <w:spacing w:val="4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tial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errors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alidation </w:t>
      </w:r>
      <w:r>
        <w:rPr>
          <w:spacing w:val="1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script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ended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taining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ort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last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dule</w:t>
      </w:r>
      <w:r>
        <w:rPr>
          <w:spacing w:val="23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to </w:t>
      </w:r>
      <w:r>
        <w:rPr>
          <w:sz w:val="24"/>
          <w:szCs w:val="24"/>
        </w:rPr>
        <w:t>form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message.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proofErr w:type="gramStart"/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ariable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finalMsg</w:t>
      </w:r>
      <w:proofErr w:type="spellEnd"/>
      <w:proofErr w:type="gramEnd"/>
      <w:r>
        <w:rPr>
          <w:sz w:val="24"/>
          <w:szCs w:val="24"/>
        </w:rPr>
        <w:t>,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holding</w:t>
      </w:r>
      <w:r>
        <w:rPr>
          <w:spacing w:val="41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the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ended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orts,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publicly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declared</w:t>
      </w:r>
      <w:r>
        <w:rPr>
          <w:spacing w:val="50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3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used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7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m</w:t>
      </w:r>
      <w:r>
        <w:rPr>
          <w:spacing w:val="7"/>
          <w:w w:val="101"/>
          <w:sz w:val="24"/>
          <w:szCs w:val="24"/>
        </w:rPr>
        <w:t>o</w:t>
      </w:r>
      <w:r>
        <w:rPr>
          <w:w w:val="104"/>
          <w:sz w:val="24"/>
          <w:szCs w:val="24"/>
        </w:rPr>
        <w:t>dule.</w:t>
      </w:r>
    </w:p>
    <w:p w:rsidR="00F3761D" w:rsidRDefault="00F3761D" w:rsidP="00BB2934">
      <w:pPr>
        <w:spacing w:before="6" w:line="120" w:lineRule="exact"/>
        <w:jc w:val="both"/>
        <w:rPr>
          <w:sz w:val="12"/>
          <w:szCs w:val="12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spacing w:line="440" w:lineRule="exact"/>
        <w:ind w:left="378" w:right="545"/>
        <w:jc w:val="both"/>
        <w:rPr>
          <w:sz w:val="41"/>
          <w:szCs w:val="41"/>
        </w:rPr>
      </w:pPr>
      <w:r>
        <w:rPr>
          <w:sz w:val="41"/>
          <w:szCs w:val="41"/>
        </w:rPr>
        <w:t xml:space="preserve">6   </w:t>
      </w:r>
      <w:r>
        <w:rPr>
          <w:spacing w:val="82"/>
          <w:sz w:val="41"/>
          <w:szCs w:val="41"/>
        </w:rPr>
        <w:t xml:space="preserve"> </w:t>
      </w:r>
      <w:r>
        <w:rPr>
          <w:w w:val="121"/>
          <w:sz w:val="41"/>
          <w:szCs w:val="41"/>
        </w:rPr>
        <w:t>ASC</w:t>
      </w:r>
      <w:r>
        <w:rPr>
          <w:spacing w:val="17"/>
          <w:w w:val="121"/>
          <w:sz w:val="41"/>
          <w:szCs w:val="41"/>
        </w:rPr>
        <w:t>I</w:t>
      </w:r>
      <w:r>
        <w:rPr>
          <w:w w:val="121"/>
          <w:sz w:val="41"/>
          <w:szCs w:val="41"/>
        </w:rPr>
        <w:t>I</w:t>
      </w:r>
      <w:r>
        <w:rPr>
          <w:spacing w:val="-35"/>
          <w:w w:val="121"/>
          <w:sz w:val="41"/>
          <w:szCs w:val="41"/>
        </w:rPr>
        <w:t xml:space="preserve"> </w:t>
      </w:r>
      <w:r>
        <w:rPr>
          <w:w w:val="121"/>
          <w:sz w:val="41"/>
          <w:szCs w:val="41"/>
        </w:rPr>
        <w:t>Co</w:t>
      </w:r>
      <w:r>
        <w:rPr>
          <w:spacing w:val="-14"/>
          <w:w w:val="121"/>
          <w:sz w:val="41"/>
          <w:szCs w:val="41"/>
        </w:rPr>
        <w:t>n</w:t>
      </w:r>
      <w:r>
        <w:rPr>
          <w:spacing w:val="-16"/>
          <w:w w:val="121"/>
          <w:sz w:val="41"/>
          <w:szCs w:val="41"/>
        </w:rPr>
        <w:t>v</w:t>
      </w:r>
      <w:r>
        <w:rPr>
          <w:w w:val="121"/>
          <w:sz w:val="41"/>
          <w:szCs w:val="41"/>
        </w:rPr>
        <w:t>ersion</w:t>
      </w:r>
      <w:r>
        <w:rPr>
          <w:spacing w:val="-35"/>
          <w:w w:val="121"/>
          <w:sz w:val="41"/>
          <w:szCs w:val="41"/>
        </w:rPr>
        <w:t xml:space="preserve"> </w:t>
      </w:r>
      <w:r>
        <w:rPr>
          <w:w w:val="121"/>
          <w:sz w:val="41"/>
          <w:szCs w:val="41"/>
        </w:rPr>
        <w:t>and</w:t>
      </w:r>
      <w:r>
        <w:rPr>
          <w:spacing w:val="3"/>
          <w:w w:val="121"/>
          <w:sz w:val="41"/>
          <w:szCs w:val="41"/>
        </w:rPr>
        <w:t xml:space="preserve"> </w:t>
      </w:r>
      <w:r>
        <w:rPr>
          <w:w w:val="121"/>
          <w:sz w:val="41"/>
          <w:szCs w:val="41"/>
        </w:rPr>
        <w:t>Email</w:t>
      </w:r>
      <w:r>
        <w:rPr>
          <w:spacing w:val="-29"/>
          <w:w w:val="121"/>
          <w:sz w:val="41"/>
          <w:szCs w:val="41"/>
        </w:rPr>
        <w:t xml:space="preserve"> </w:t>
      </w:r>
      <w:r>
        <w:rPr>
          <w:w w:val="121"/>
          <w:sz w:val="41"/>
          <w:szCs w:val="41"/>
        </w:rPr>
        <w:t>Macro</w:t>
      </w:r>
    </w:p>
    <w:p w:rsidR="00F3761D" w:rsidRDefault="00F3761D" w:rsidP="00BB2934">
      <w:pPr>
        <w:spacing w:before="7" w:line="100" w:lineRule="exact"/>
        <w:jc w:val="both"/>
        <w:rPr>
          <w:sz w:val="10"/>
          <w:szCs w:val="10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78" w:right="3120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6.1    </w:t>
      </w:r>
      <w:r>
        <w:rPr>
          <w:spacing w:val="31"/>
          <w:sz w:val="34"/>
          <w:szCs w:val="34"/>
        </w:rPr>
        <w:t xml:space="preserve"> </w:t>
      </w:r>
      <w:proofErr w:type="gramStart"/>
      <w:r>
        <w:rPr>
          <w:sz w:val="34"/>
          <w:szCs w:val="34"/>
        </w:rPr>
        <w:t xml:space="preserve">XLS </w:t>
      </w:r>
      <w:r>
        <w:rPr>
          <w:spacing w:val="56"/>
          <w:sz w:val="34"/>
          <w:szCs w:val="34"/>
        </w:rPr>
        <w:t xml:space="preserve"> </w:t>
      </w:r>
      <w:r>
        <w:rPr>
          <w:w w:val="125"/>
          <w:sz w:val="34"/>
          <w:szCs w:val="34"/>
        </w:rPr>
        <w:t>to</w:t>
      </w:r>
      <w:proofErr w:type="gramEnd"/>
      <w:r>
        <w:rPr>
          <w:spacing w:val="36"/>
          <w:w w:val="125"/>
          <w:sz w:val="34"/>
          <w:szCs w:val="34"/>
        </w:rPr>
        <w:t xml:space="preserve"> </w:t>
      </w:r>
      <w:r>
        <w:rPr>
          <w:w w:val="125"/>
          <w:sz w:val="34"/>
          <w:szCs w:val="34"/>
        </w:rPr>
        <w:t>ASC</w:t>
      </w:r>
      <w:r>
        <w:rPr>
          <w:spacing w:val="14"/>
          <w:w w:val="125"/>
          <w:sz w:val="34"/>
          <w:szCs w:val="34"/>
        </w:rPr>
        <w:t>I</w:t>
      </w:r>
      <w:r>
        <w:rPr>
          <w:w w:val="125"/>
          <w:sz w:val="34"/>
          <w:szCs w:val="34"/>
        </w:rPr>
        <w:t>I</w:t>
      </w:r>
      <w:r>
        <w:rPr>
          <w:spacing w:val="-16"/>
          <w:w w:val="125"/>
          <w:sz w:val="34"/>
          <w:szCs w:val="34"/>
        </w:rPr>
        <w:t xml:space="preserve"> </w:t>
      </w:r>
      <w:r>
        <w:rPr>
          <w:w w:val="121"/>
          <w:sz w:val="34"/>
          <w:szCs w:val="34"/>
        </w:rPr>
        <w:t>Co</w:t>
      </w:r>
      <w:r>
        <w:rPr>
          <w:spacing w:val="-10"/>
          <w:w w:val="121"/>
          <w:sz w:val="34"/>
          <w:szCs w:val="34"/>
        </w:rPr>
        <w:t>n</w:t>
      </w:r>
      <w:r>
        <w:rPr>
          <w:spacing w:val="-10"/>
          <w:w w:val="120"/>
          <w:sz w:val="34"/>
          <w:szCs w:val="34"/>
        </w:rPr>
        <w:t>v</w:t>
      </w:r>
      <w:r>
        <w:rPr>
          <w:w w:val="120"/>
          <w:sz w:val="34"/>
          <w:szCs w:val="34"/>
        </w:rPr>
        <w:t>ersion</w:t>
      </w:r>
    </w:p>
    <w:p w:rsidR="00F3761D" w:rsidRDefault="00F3761D" w:rsidP="00BB2934">
      <w:pPr>
        <w:spacing w:before="4" w:line="100" w:lineRule="exact"/>
        <w:jc w:val="both"/>
        <w:rPr>
          <w:sz w:val="10"/>
          <w:szCs w:val="10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78" w:right="5837"/>
        <w:jc w:val="both"/>
        <w:rPr>
          <w:sz w:val="28"/>
          <w:szCs w:val="28"/>
        </w:rPr>
      </w:pPr>
      <w:r>
        <w:rPr>
          <w:w w:val="124"/>
          <w:sz w:val="28"/>
          <w:szCs w:val="28"/>
        </w:rPr>
        <w:t xml:space="preserve">6.1.1  </w:t>
      </w:r>
      <w:r>
        <w:rPr>
          <w:spacing w:val="30"/>
          <w:w w:val="124"/>
          <w:sz w:val="28"/>
          <w:szCs w:val="28"/>
        </w:rPr>
        <w:t xml:space="preserve"> </w:t>
      </w:r>
      <w:r>
        <w:rPr>
          <w:w w:val="124"/>
          <w:sz w:val="28"/>
          <w:szCs w:val="28"/>
        </w:rPr>
        <w:t>Description</w:t>
      </w:r>
    </w:p>
    <w:p w:rsidR="00F3761D" w:rsidRDefault="00F3761D" w:rsidP="00BB2934">
      <w:pPr>
        <w:spacing w:before="9" w:line="140" w:lineRule="exact"/>
        <w:jc w:val="both"/>
        <w:rPr>
          <w:sz w:val="15"/>
          <w:szCs w:val="15"/>
        </w:rPr>
      </w:pPr>
    </w:p>
    <w:p w:rsidR="00F3761D" w:rsidRDefault="00BB2934" w:rsidP="00BB2934">
      <w:pPr>
        <w:spacing w:line="251" w:lineRule="auto"/>
        <w:ind w:left="378" w:right="677"/>
        <w:jc w:val="both"/>
        <w:rPr>
          <w:sz w:val="24"/>
          <w:szCs w:val="24"/>
        </w:rPr>
      </w:pPr>
      <w:r>
        <w:rPr>
          <w:sz w:val="24"/>
          <w:szCs w:val="24"/>
        </w:rPr>
        <w:t>Once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data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proofErr w:type="gramEnd"/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orted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alidated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next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runs,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CreateCSV</w:t>
      </w:r>
      <w:proofErr w:type="spellEnd"/>
      <w:r>
        <w:rPr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),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e-delimited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ASC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</w:p>
    <w:p w:rsidR="00F3761D" w:rsidRDefault="00F3761D" w:rsidP="00BB2934">
      <w:pPr>
        <w:spacing w:before="9" w:line="280" w:lineRule="exact"/>
        <w:jc w:val="both"/>
        <w:rPr>
          <w:sz w:val="28"/>
          <w:szCs w:val="28"/>
        </w:rPr>
      </w:pPr>
    </w:p>
    <w:p w:rsidR="00F3761D" w:rsidRDefault="00BB2934" w:rsidP="00BB2934">
      <w:pPr>
        <w:ind w:left="378" w:right="79"/>
        <w:jc w:val="both"/>
        <w:rPr>
          <w:sz w:val="24"/>
          <w:szCs w:val="24"/>
        </w:rPr>
      </w:pPr>
      <w:r>
        <w:pict>
          <v:group id="_x0000_s2056" style="position:absolute;left:0;text-align:left;margin-left:266.95pt;margin-top:10.8pt;width:8.1pt;height:.4pt;z-index:-1269;mso-position-horizontal-relative:page" coordorigin="5339,216" coordsize="163,8">
            <v:shape id="_x0000_s2058" style="position:absolute;left:5343;top:220;width:70;height:0" coordorigin="5343,220" coordsize="70,0" path="m5343,220r70,e" filled="f" strokeweight=".14042mm">
              <v:path arrowok="t"/>
            </v:shape>
            <v:shape id="_x0000_s2057" style="position:absolute;left:5427;top:220;width:70;height:0" coordorigin="5427,220" coordsize="70,0" path="m5427,220r70,e" filled="f" strokeweight=".14042mm">
              <v:path arrowok="t"/>
            </v:shape>
            <w10:wrap anchorx="page"/>
          </v:group>
        </w:pict>
      </w:r>
      <w:r>
        <w:pict>
          <v:group id="_x0000_s2053" style="position:absolute;left:0;text-align:left;margin-left:326.95pt;margin-top:10.8pt;width:8.1pt;height:.4pt;z-index:-1268;mso-position-horizontal-relative:page" coordorigin="6539,216" coordsize="162,8">
            <v:shape id="_x0000_s2055" style="position:absolute;left:6543;top:220;width:70;height:0" coordorigin="6543,220" coordsize="70,0" path="m6543,220r71,e" filled="f" strokeweight=".14042mm">
              <v:path arrowok="t"/>
            </v:shape>
            <v:shape id="_x0000_s2054" style="position:absolute;left:6628;top:220;width:70;height:0" coordorigin="6628,220" coordsize="70,0" path="m6628,220r70,e" filled="f" strokeweight=".14042mm">
              <v:path arrowok="t"/>
            </v:shape>
            <w10:wrap anchorx="page"/>
          </v:group>
        </w:pict>
      </w:r>
      <w:r>
        <w:pict>
          <v:group id="_x0000_s2050" style="position:absolute;left:0;text-align:left;margin-left:368.05pt;margin-top:10.8pt;width:8.1pt;height:.4pt;z-index:-1267;mso-position-horizontal-relative:page" coordorigin="7361,216" coordsize="162,8">
            <v:shape id="_x0000_s2052" style="position:absolute;left:7365;top:220;width:70;height:0" coordorigin="7365,220" coordsize="70,0" path="m7365,220r71,e" filled="f" strokeweight=".14042mm">
              <v:path arrowok="t"/>
            </v:shape>
            <v:shape id="_x0000_s2051" style="position:absolute;left:7450;top:220;width:70;height:0" coordorigin="7450,220" coordsize="70,0" path="m7450,220r70,e" filled="f" strokeweight=".14042mm">
              <v:path arrowok="t"/>
            </v:shape>
            <w10:wrap anchorx="page"/>
          </v:group>
        </w:pict>
      </w:r>
      <w:r>
        <w:rPr>
          <w:sz w:val="24"/>
          <w:szCs w:val="24"/>
        </w:rPr>
        <w:t>File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Nami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tion: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VERP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BUDGET  </w:t>
      </w:r>
      <w:r>
        <w:rPr>
          <w:spacing w:val="4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D</w:t>
      </w:r>
      <w:r>
        <w:rPr>
          <w:spacing w:val="-20"/>
          <w:sz w:val="24"/>
          <w:szCs w:val="24"/>
        </w:rPr>
        <w:t>A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 xml:space="preserve">A  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w w:val="101"/>
          <w:sz w:val="24"/>
          <w:szCs w:val="24"/>
        </w:rPr>
        <w:t>YYYYMMDDHHMMSS.asc</w:t>
      </w:r>
      <w:proofErr w:type="spellEnd"/>
    </w:p>
    <w:p w:rsidR="00F3761D" w:rsidRDefault="00F3761D" w:rsidP="00BB2934">
      <w:pPr>
        <w:spacing w:before="8" w:line="140" w:lineRule="exact"/>
        <w:jc w:val="both"/>
        <w:rPr>
          <w:sz w:val="14"/>
          <w:szCs w:val="14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78" w:right="6325"/>
        <w:jc w:val="both"/>
        <w:rPr>
          <w:sz w:val="24"/>
          <w:szCs w:val="24"/>
        </w:rPr>
      </w:pPr>
      <w:r>
        <w:rPr>
          <w:w w:val="122"/>
          <w:sz w:val="24"/>
          <w:szCs w:val="24"/>
        </w:rPr>
        <w:t>Pre-Requireme</w:t>
      </w:r>
      <w:r>
        <w:rPr>
          <w:spacing w:val="-6"/>
          <w:w w:val="122"/>
          <w:sz w:val="24"/>
          <w:szCs w:val="24"/>
        </w:rPr>
        <w:t>n</w:t>
      </w:r>
      <w:r>
        <w:rPr>
          <w:w w:val="131"/>
          <w:sz w:val="24"/>
          <w:szCs w:val="24"/>
        </w:rPr>
        <w:t>ts</w:t>
      </w:r>
    </w:p>
    <w:p w:rsidR="00F3761D" w:rsidRDefault="00F3761D" w:rsidP="00BB2934">
      <w:pPr>
        <w:spacing w:before="7" w:line="160" w:lineRule="exact"/>
        <w:jc w:val="both"/>
        <w:rPr>
          <w:sz w:val="16"/>
          <w:szCs w:val="16"/>
        </w:rPr>
      </w:pPr>
    </w:p>
    <w:p w:rsidR="00F3761D" w:rsidRDefault="00BB2934" w:rsidP="00BB2934">
      <w:pPr>
        <w:ind w:left="378" w:right="1441"/>
        <w:jc w:val="both"/>
        <w:rPr>
          <w:sz w:val="24"/>
          <w:szCs w:val="24"/>
        </w:rPr>
      </w:pPr>
      <w:r>
        <w:rPr>
          <w:sz w:val="24"/>
          <w:szCs w:val="24"/>
        </w:rPr>
        <w:t>Before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data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proofErr w:type="gramEnd"/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nv</w:t>
      </w:r>
      <w:r>
        <w:rPr>
          <w:sz w:val="24"/>
          <w:szCs w:val="24"/>
        </w:rPr>
        <w:t xml:space="preserve">erted,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1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pre-requireme</w:t>
      </w:r>
      <w:r>
        <w:rPr>
          <w:spacing w:val="-4"/>
          <w:w w:val="104"/>
          <w:sz w:val="24"/>
          <w:szCs w:val="24"/>
        </w:rPr>
        <w:t>n</w:t>
      </w:r>
      <w:r>
        <w:rPr>
          <w:w w:val="104"/>
          <w:sz w:val="24"/>
          <w:szCs w:val="24"/>
        </w:rPr>
        <w:t>ts</w:t>
      </w:r>
      <w:r>
        <w:rPr>
          <w:spacing w:val="32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met.</w:t>
      </w:r>
    </w:p>
    <w:p w:rsidR="00F3761D" w:rsidRDefault="00F3761D" w:rsidP="00BB2934">
      <w:pPr>
        <w:spacing w:before="12" w:line="200" w:lineRule="exact"/>
        <w:jc w:val="both"/>
      </w:pPr>
    </w:p>
    <w:p w:rsidR="00F3761D" w:rsidRDefault="00BB2934" w:rsidP="00BB2934">
      <w:pPr>
        <w:spacing w:line="251" w:lineRule="auto"/>
        <w:ind w:left="963" w:right="670" w:hanging="237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29"/>
          <w:w w:val="142"/>
          <w:sz w:val="24"/>
          <w:szCs w:val="24"/>
        </w:rPr>
        <w:t xml:space="preserve"> </w:t>
      </w:r>
      <w:proofErr w:type="gramStart"/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 xml:space="preserve">ulas </w:t>
      </w:r>
      <w:r>
        <w:rPr>
          <w:spacing w:val="2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ust</w:t>
      </w:r>
      <w:proofErr w:type="gramEnd"/>
      <w:r>
        <w:rPr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rem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cells.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5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the 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alues</w:t>
      </w:r>
      <w:proofErr w:type="gramEnd"/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51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b</w:t>
      </w:r>
      <w:r>
        <w:rPr>
          <w:w w:val="97"/>
          <w:sz w:val="24"/>
          <w:szCs w:val="24"/>
        </w:rPr>
        <w:t xml:space="preserve">e </w:t>
      </w:r>
      <w:r>
        <w:rPr>
          <w:w w:val="107"/>
          <w:sz w:val="24"/>
          <w:szCs w:val="24"/>
        </w:rPr>
        <w:t>retained.</w:t>
      </w:r>
    </w:p>
    <w:p w:rsidR="00F3761D" w:rsidRDefault="00F3761D" w:rsidP="00BB2934">
      <w:pPr>
        <w:spacing w:before="10" w:line="180" w:lineRule="exact"/>
        <w:jc w:val="both"/>
        <w:rPr>
          <w:sz w:val="19"/>
          <w:szCs w:val="19"/>
        </w:rPr>
      </w:pPr>
    </w:p>
    <w:p w:rsidR="00F3761D" w:rsidRDefault="00BB2934" w:rsidP="00BB2934">
      <w:pPr>
        <w:ind w:left="726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$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sy</w:t>
      </w:r>
      <w:r>
        <w:rPr>
          <w:spacing w:val="-6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ols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3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rem</w:t>
      </w:r>
      <w:r>
        <w:rPr>
          <w:spacing w:val="-6"/>
          <w:w w:val="102"/>
          <w:sz w:val="24"/>
          <w:szCs w:val="24"/>
        </w:rPr>
        <w:t>o</w:t>
      </w:r>
      <w:r>
        <w:rPr>
          <w:spacing w:val="-7"/>
          <w:w w:val="102"/>
          <w:sz w:val="24"/>
          <w:szCs w:val="24"/>
        </w:rPr>
        <w:t>v</w:t>
      </w:r>
      <w:r>
        <w:rPr>
          <w:w w:val="104"/>
          <w:sz w:val="24"/>
          <w:szCs w:val="24"/>
        </w:rPr>
        <w:t>ed.</w:t>
      </w:r>
    </w:p>
    <w:p w:rsidR="00F3761D" w:rsidRDefault="00F3761D" w:rsidP="00BB2934">
      <w:pPr>
        <w:spacing w:before="12" w:line="200" w:lineRule="exact"/>
        <w:jc w:val="both"/>
      </w:pPr>
    </w:p>
    <w:p w:rsidR="00F3761D" w:rsidRDefault="00BB2934" w:rsidP="00BB2934">
      <w:pPr>
        <w:ind w:left="726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Round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$</w:t>
      </w:r>
      <w:r>
        <w:rPr>
          <w:spacing w:val="1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amou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proofErr w:type="gramEnd"/>
      <w:r>
        <w:rPr>
          <w:spacing w:val="38"/>
          <w:sz w:val="24"/>
          <w:szCs w:val="24"/>
        </w:rPr>
        <w:t xml:space="preserve">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wo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digits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deci</w:t>
      </w:r>
      <w:r>
        <w:rPr>
          <w:w w:val="105"/>
          <w:sz w:val="24"/>
          <w:szCs w:val="24"/>
        </w:rPr>
        <w:t>mal.</w:t>
      </w:r>
    </w:p>
    <w:p w:rsidR="00F3761D" w:rsidRDefault="00F3761D" w:rsidP="00BB2934">
      <w:pPr>
        <w:spacing w:before="12" w:line="200" w:lineRule="exact"/>
        <w:jc w:val="both"/>
      </w:pPr>
    </w:p>
    <w:p w:rsidR="00F3761D" w:rsidRDefault="00BB2934" w:rsidP="00BB2934">
      <w:pPr>
        <w:ind w:left="726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Rem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emp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59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columns</w:t>
      </w:r>
    </w:p>
    <w:p w:rsidR="00F3761D" w:rsidRDefault="00F3761D" w:rsidP="00BB2934">
      <w:pPr>
        <w:spacing w:before="12" w:line="200" w:lineRule="exact"/>
        <w:jc w:val="both"/>
      </w:pPr>
    </w:p>
    <w:p w:rsidR="00F3761D" w:rsidRDefault="00BB2934" w:rsidP="00BB2934">
      <w:pPr>
        <w:ind w:left="726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>Rem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filters</w:t>
      </w:r>
      <w:r>
        <w:rPr>
          <w:spacing w:val="30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applied.</w:t>
      </w:r>
    </w:p>
    <w:p w:rsidR="00F3761D" w:rsidRDefault="00F3761D" w:rsidP="00BB2934">
      <w:pPr>
        <w:spacing w:before="12" w:line="200" w:lineRule="exact"/>
        <w:jc w:val="both"/>
      </w:pPr>
    </w:p>
    <w:p w:rsidR="00F3761D" w:rsidRDefault="00BB2934" w:rsidP="00BB2934">
      <w:pPr>
        <w:spacing w:line="251" w:lineRule="auto"/>
        <w:ind w:left="963" w:right="671" w:hanging="237"/>
        <w:jc w:val="both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1"/>
          <w:w w:val="14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Rem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 xml:space="preserve">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53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(one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column 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ers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second  </w:t>
      </w:r>
      <w:r>
        <w:rPr>
          <w:w w:val="106"/>
          <w:sz w:val="24"/>
          <w:szCs w:val="24"/>
        </w:rPr>
        <w:t xml:space="preserve">with </w:t>
      </w:r>
      <w:r>
        <w:rPr>
          <w:sz w:val="24"/>
          <w:szCs w:val="24"/>
        </w:rPr>
        <w:t>merged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field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headings).  </w:t>
      </w:r>
      <w:r>
        <w:rPr>
          <w:spacing w:val="2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third</w:t>
      </w:r>
      <w:proofErr w:type="gramEnd"/>
      <w:r>
        <w:rPr>
          <w:sz w:val="24"/>
          <w:szCs w:val="24"/>
        </w:rPr>
        <w:t xml:space="preserve">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with  column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headers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45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3) </w:t>
      </w:r>
      <w:r>
        <w:rPr>
          <w:sz w:val="24"/>
          <w:szCs w:val="24"/>
        </w:rPr>
        <w:t>shall</w:t>
      </w:r>
      <w:r>
        <w:rPr>
          <w:spacing w:val="33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retained.</w:t>
      </w:r>
    </w:p>
    <w:p w:rsidR="00F3761D" w:rsidRDefault="00F3761D" w:rsidP="00BB2934">
      <w:pPr>
        <w:spacing w:before="7" w:line="160" w:lineRule="exact"/>
        <w:jc w:val="both"/>
        <w:rPr>
          <w:sz w:val="16"/>
          <w:szCs w:val="16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78" w:right="2731"/>
        <w:jc w:val="both"/>
        <w:rPr>
          <w:sz w:val="28"/>
          <w:szCs w:val="28"/>
        </w:rPr>
      </w:pPr>
      <w:r>
        <w:rPr>
          <w:w w:val="125"/>
          <w:sz w:val="28"/>
          <w:szCs w:val="28"/>
        </w:rPr>
        <w:t xml:space="preserve">6.1.2  </w:t>
      </w:r>
      <w:r>
        <w:rPr>
          <w:spacing w:val="22"/>
          <w:w w:val="125"/>
          <w:sz w:val="28"/>
          <w:szCs w:val="28"/>
        </w:rPr>
        <w:t xml:space="preserve"> </w:t>
      </w:r>
      <w:r>
        <w:rPr>
          <w:w w:val="125"/>
          <w:sz w:val="28"/>
          <w:szCs w:val="28"/>
        </w:rPr>
        <w:t>H</w:t>
      </w:r>
      <w:r>
        <w:rPr>
          <w:spacing w:val="-11"/>
          <w:w w:val="125"/>
          <w:sz w:val="28"/>
          <w:szCs w:val="28"/>
        </w:rPr>
        <w:t>o</w:t>
      </w:r>
      <w:r>
        <w:rPr>
          <w:w w:val="125"/>
          <w:sz w:val="28"/>
          <w:szCs w:val="28"/>
        </w:rPr>
        <w:t>w</w:t>
      </w:r>
      <w:r>
        <w:rPr>
          <w:spacing w:val="-15"/>
          <w:w w:val="125"/>
          <w:sz w:val="28"/>
          <w:szCs w:val="28"/>
        </w:rPr>
        <w:t xml:space="preserve"> </w:t>
      </w:r>
      <w:r>
        <w:rPr>
          <w:w w:val="125"/>
          <w:sz w:val="28"/>
          <w:szCs w:val="28"/>
        </w:rPr>
        <w:t>It</w:t>
      </w:r>
      <w:r>
        <w:rPr>
          <w:spacing w:val="51"/>
          <w:w w:val="125"/>
          <w:sz w:val="28"/>
          <w:szCs w:val="28"/>
        </w:rPr>
        <w:t xml:space="preserve"> </w:t>
      </w:r>
      <w:r>
        <w:rPr>
          <w:spacing w:val="-34"/>
          <w:w w:val="125"/>
          <w:sz w:val="28"/>
          <w:szCs w:val="28"/>
        </w:rPr>
        <w:t>W</w:t>
      </w:r>
      <w:r>
        <w:rPr>
          <w:w w:val="125"/>
          <w:sz w:val="28"/>
          <w:szCs w:val="28"/>
        </w:rPr>
        <w:t>orks</w:t>
      </w:r>
      <w:r>
        <w:rPr>
          <w:spacing w:val="15"/>
          <w:w w:val="125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52"/>
          <w:sz w:val="28"/>
          <w:szCs w:val="28"/>
        </w:rPr>
        <w:t xml:space="preserve"> </w:t>
      </w:r>
      <w:r>
        <w:rPr>
          <w:spacing w:val="-33"/>
          <w:w w:val="124"/>
          <w:sz w:val="28"/>
          <w:szCs w:val="28"/>
        </w:rPr>
        <w:t>T</w:t>
      </w:r>
      <w:r>
        <w:rPr>
          <w:w w:val="124"/>
          <w:sz w:val="28"/>
          <w:szCs w:val="28"/>
        </w:rPr>
        <w:t>e</w:t>
      </w:r>
      <w:r>
        <w:rPr>
          <w:spacing w:val="-11"/>
          <w:w w:val="124"/>
          <w:sz w:val="28"/>
          <w:szCs w:val="28"/>
        </w:rPr>
        <w:t>c</w:t>
      </w:r>
      <w:r>
        <w:rPr>
          <w:w w:val="124"/>
          <w:sz w:val="28"/>
          <w:szCs w:val="28"/>
        </w:rPr>
        <w:t>hnical</w:t>
      </w:r>
      <w:r>
        <w:rPr>
          <w:spacing w:val="11"/>
          <w:w w:val="124"/>
          <w:sz w:val="28"/>
          <w:szCs w:val="28"/>
        </w:rPr>
        <w:t xml:space="preserve"> </w:t>
      </w:r>
      <w:r>
        <w:rPr>
          <w:w w:val="124"/>
          <w:sz w:val="28"/>
          <w:szCs w:val="28"/>
        </w:rPr>
        <w:t>Details</w:t>
      </w:r>
    </w:p>
    <w:p w:rsidR="00F3761D" w:rsidRDefault="00F3761D" w:rsidP="00BB2934">
      <w:pPr>
        <w:spacing w:before="9" w:line="140" w:lineRule="exact"/>
        <w:jc w:val="both"/>
        <w:rPr>
          <w:sz w:val="15"/>
          <w:szCs w:val="15"/>
        </w:rPr>
      </w:pPr>
    </w:p>
    <w:p w:rsidR="00F3761D" w:rsidRDefault="00BB2934" w:rsidP="00BB2934">
      <w:pPr>
        <w:spacing w:line="251" w:lineRule="auto"/>
        <w:ind w:left="378" w:right="676"/>
        <w:jc w:val="both"/>
        <w:rPr>
          <w:sz w:val="24"/>
          <w:szCs w:val="24"/>
        </w:rPr>
      </w:pPr>
      <w:r>
        <w:rPr>
          <w:sz w:val="24"/>
          <w:szCs w:val="24"/>
        </w:rPr>
        <w:t>When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this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proofErr w:type="gramEnd"/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called,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initially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tries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en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there, 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>us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creating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pacing w:val="-7"/>
          <w:sz w:val="24"/>
          <w:szCs w:val="24"/>
        </w:rPr>
        <w:t>o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naming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tion.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cation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of where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ed</w:t>
      </w:r>
      <w:r>
        <w:rPr>
          <w:spacing w:val="2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to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cated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DataF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le</w:t>
      </w:r>
      <w:proofErr w:type="spellEnd"/>
      <w:r>
        <w:rPr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cation</w:t>
      </w:r>
      <w:proofErr w:type="gramEnd"/>
      <w:r>
        <w:rPr>
          <w:spacing w:val="39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sheet.</w:t>
      </w:r>
    </w:p>
    <w:p w:rsidR="00F3761D" w:rsidRDefault="00F3761D" w:rsidP="00BB2934">
      <w:pPr>
        <w:spacing w:before="9" w:line="280" w:lineRule="exact"/>
        <w:jc w:val="both"/>
        <w:rPr>
          <w:sz w:val="28"/>
          <w:szCs w:val="28"/>
        </w:rPr>
      </w:pPr>
    </w:p>
    <w:p w:rsidR="00F3761D" w:rsidRDefault="00BB2934" w:rsidP="00BB2934">
      <w:pPr>
        <w:spacing w:line="251" w:lineRule="auto"/>
        <w:ind w:left="378" w:right="676"/>
        <w:jc w:val="both"/>
        <w:rPr>
          <w:sz w:val="24"/>
          <w:szCs w:val="24"/>
        </w:rPr>
        <w:sectPr w:rsidR="00F3761D">
          <w:pgSz w:w="11920" w:h="16840"/>
          <w:pgMar w:top="1560" w:right="1360" w:bottom="280" w:left="1680" w:header="0" w:footer="1848" w:gutter="0"/>
          <w:cols w:space="720"/>
        </w:sectPr>
      </w:pPr>
      <w:r>
        <w:rPr>
          <w:sz w:val="24"/>
          <w:szCs w:val="24"/>
        </w:rPr>
        <w:t>Since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delimited</w:t>
      </w:r>
      <w:proofErr w:type="gramStart"/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delimiter 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hard  </w:t>
      </w:r>
      <w:r>
        <w:rPr>
          <w:w w:val="97"/>
          <w:sz w:val="24"/>
          <w:szCs w:val="24"/>
        </w:rPr>
        <w:t>c</w:t>
      </w:r>
      <w:r>
        <w:rPr>
          <w:spacing w:val="7"/>
          <w:w w:val="97"/>
          <w:sz w:val="24"/>
          <w:szCs w:val="24"/>
        </w:rPr>
        <w:t>o</w:t>
      </w:r>
      <w:r>
        <w:rPr>
          <w:w w:val="105"/>
          <w:sz w:val="24"/>
          <w:szCs w:val="24"/>
        </w:rPr>
        <w:t xml:space="preserve">ded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to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macro.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delimiter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needs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hanged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future</w:t>
      </w:r>
      <w:r>
        <w:rPr>
          <w:spacing w:val="4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pur</w:t>
      </w:r>
      <w:r>
        <w:rPr>
          <w:spacing w:val="8"/>
          <w:w w:val="109"/>
          <w:sz w:val="24"/>
          <w:szCs w:val="24"/>
        </w:rPr>
        <w:t>p</w:t>
      </w:r>
      <w:r>
        <w:rPr>
          <w:w w:val="99"/>
          <w:sz w:val="24"/>
          <w:szCs w:val="24"/>
        </w:rPr>
        <w:t xml:space="preserve">oses, </w:t>
      </w:r>
      <w:r>
        <w:rPr>
          <w:sz w:val="24"/>
          <w:szCs w:val="24"/>
        </w:rPr>
        <w:t>it</w:t>
      </w:r>
      <w:r>
        <w:rPr>
          <w:spacing w:val="2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0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hanged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itself.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whate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reason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de- </w:t>
      </w:r>
      <w:r>
        <w:rPr>
          <w:sz w:val="24"/>
          <w:szCs w:val="24"/>
        </w:rPr>
        <w:t>limiter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needs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freque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tl</w:t>
      </w:r>
      <w:r>
        <w:rPr>
          <w:spacing w:val="-19"/>
          <w:sz w:val="24"/>
          <w:szCs w:val="24"/>
        </w:rPr>
        <w:t>y</w:t>
      </w:r>
      <w:proofErr w:type="gramStart"/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pacing w:val="4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hanging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7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b</w:t>
      </w:r>
      <w:r>
        <w:rPr>
          <w:w w:val="99"/>
          <w:sz w:val="24"/>
          <w:szCs w:val="24"/>
        </w:rPr>
        <w:t>ecomes</w:t>
      </w:r>
    </w:p>
    <w:p w:rsidR="00F3761D" w:rsidRDefault="00F3761D" w:rsidP="00BB2934">
      <w:pPr>
        <w:spacing w:before="8" w:line="180" w:lineRule="exact"/>
        <w:jc w:val="both"/>
        <w:rPr>
          <w:sz w:val="19"/>
          <w:szCs w:val="19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spacing w:before="15" w:line="251" w:lineRule="auto"/>
        <w:ind w:left="378" w:right="35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non-efficie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>,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elo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read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delimiter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4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a </w:t>
      </w:r>
      <w:r>
        <w:rPr>
          <w:sz w:val="24"/>
          <w:szCs w:val="24"/>
        </w:rPr>
        <w:t>cell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spreadsheet.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Therefore,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3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delimiter </w:t>
      </w:r>
      <w:r>
        <w:rPr>
          <w:spacing w:val="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from</w:t>
      </w:r>
      <w:proofErr w:type="gramEnd"/>
      <w:r>
        <w:rPr>
          <w:w w:val="10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sheets,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sheet,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without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macro.</w:t>
      </w:r>
    </w:p>
    <w:p w:rsidR="00F3761D" w:rsidRDefault="00F3761D" w:rsidP="00BB2934">
      <w:pPr>
        <w:spacing w:before="9" w:line="280" w:lineRule="exact"/>
        <w:jc w:val="both"/>
        <w:rPr>
          <w:sz w:val="28"/>
          <w:szCs w:val="28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last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set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6th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column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due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tial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problems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if 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hosen</w:t>
      </w:r>
      <w:r>
        <w:rPr>
          <w:spacing w:val="3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needed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3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alidated.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nested  for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ops</w:t>
      </w:r>
      <w:r>
        <w:rPr>
          <w:spacing w:val="2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run </w:t>
      </w:r>
      <w:r>
        <w:rPr>
          <w:sz w:val="24"/>
          <w:szCs w:val="24"/>
        </w:rPr>
        <w:t xml:space="preserve">through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columns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output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cell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to  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newly created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ASC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e-</w:t>
      </w:r>
      <w:proofErr w:type="gramStart"/>
      <w:r>
        <w:rPr>
          <w:sz w:val="24"/>
          <w:szCs w:val="24"/>
        </w:rPr>
        <w:t xml:space="preserve">delimiter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proofErr w:type="gramEnd"/>
      <w:r>
        <w:rPr>
          <w:spacing w:val="9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atta</w:t>
      </w:r>
      <w:r>
        <w:rPr>
          <w:spacing w:val="-7"/>
          <w:w w:val="110"/>
          <w:sz w:val="24"/>
          <w:szCs w:val="24"/>
        </w:rPr>
        <w:t>c</w:t>
      </w:r>
      <w:r>
        <w:rPr>
          <w:w w:val="110"/>
          <w:sz w:val="24"/>
          <w:szCs w:val="24"/>
        </w:rPr>
        <w:t>hed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cell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con- 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t,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unless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equals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last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w.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closed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next </w:t>
      </w:r>
      <w:r>
        <w:rPr>
          <w:sz w:val="24"/>
          <w:szCs w:val="24"/>
        </w:rPr>
        <w:t>macro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called</w:t>
      </w:r>
      <w:r>
        <w:rPr>
          <w:spacing w:val="4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with  a</w:t>
      </w:r>
      <w:proofErr w:type="gramEnd"/>
      <w:r>
        <w:rPr>
          <w:spacing w:val="4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parameter</w:t>
      </w:r>
      <w:r>
        <w:rPr>
          <w:spacing w:val="31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name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37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just </w:t>
      </w:r>
      <w:r>
        <w:rPr>
          <w:w w:val="107"/>
          <w:sz w:val="24"/>
          <w:szCs w:val="24"/>
        </w:rPr>
        <w:t>created.</w:t>
      </w:r>
    </w:p>
    <w:p w:rsidR="00F3761D" w:rsidRDefault="00F3761D" w:rsidP="00BB2934">
      <w:pPr>
        <w:spacing w:line="200" w:lineRule="exact"/>
        <w:jc w:val="both"/>
      </w:pPr>
    </w:p>
    <w:p w:rsidR="00F3761D" w:rsidRDefault="00F3761D" w:rsidP="00BB2934">
      <w:pPr>
        <w:spacing w:before="17" w:line="200" w:lineRule="exact"/>
        <w:jc w:val="both"/>
      </w:pPr>
    </w:p>
    <w:p w:rsidR="00F3761D" w:rsidRDefault="00BB2934" w:rsidP="00BB2934">
      <w:pPr>
        <w:ind w:left="378" w:right="2670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6.2    </w:t>
      </w:r>
      <w:r>
        <w:rPr>
          <w:spacing w:val="31"/>
          <w:sz w:val="34"/>
          <w:szCs w:val="34"/>
        </w:rPr>
        <w:t xml:space="preserve"> </w:t>
      </w:r>
      <w:r>
        <w:rPr>
          <w:w w:val="124"/>
          <w:sz w:val="34"/>
          <w:szCs w:val="34"/>
        </w:rPr>
        <w:t>Email</w:t>
      </w:r>
      <w:r>
        <w:rPr>
          <w:spacing w:val="-8"/>
          <w:w w:val="124"/>
          <w:sz w:val="34"/>
          <w:szCs w:val="34"/>
        </w:rPr>
        <w:t xml:space="preserve"> </w:t>
      </w:r>
      <w:r>
        <w:rPr>
          <w:w w:val="124"/>
          <w:sz w:val="34"/>
          <w:szCs w:val="34"/>
        </w:rPr>
        <w:t>Error</w:t>
      </w:r>
      <w:r>
        <w:rPr>
          <w:spacing w:val="53"/>
          <w:w w:val="124"/>
          <w:sz w:val="34"/>
          <w:szCs w:val="34"/>
        </w:rPr>
        <w:t xml:space="preserve"> </w:t>
      </w:r>
      <w:r>
        <w:rPr>
          <w:w w:val="124"/>
          <w:sz w:val="34"/>
          <w:szCs w:val="34"/>
        </w:rPr>
        <w:t>Re</w:t>
      </w:r>
      <w:r>
        <w:rPr>
          <w:spacing w:val="14"/>
          <w:w w:val="124"/>
          <w:sz w:val="34"/>
          <w:szCs w:val="34"/>
        </w:rPr>
        <w:t>p</w:t>
      </w:r>
      <w:r>
        <w:rPr>
          <w:w w:val="124"/>
          <w:sz w:val="34"/>
          <w:szCs w:val="34"/>
        </w:rPr>
        <w:t>ort</w:t>
      </w:r>
      <w:r>
        <w:rPr>
          <w:spacing w:val="56"/>
          <w:w w:val="124"/>
          <w:sz w:val="34"/>
          <w:szCs w:val="34"/>
        </w:rPr>
        <w:t xml:space="preserve"> </w:t>
      </w:r>
      <w:r>
        <w:rPr>
          <w:w w:val="124"/>
          <w:sz w:val="34"/>
          <w:szCs w:val="34"/>
        </w:rPr>
        <w:t>Macro</w:t>
      </w:r>
    </w:p>
    <w:p w:rsidR="00F3761D" w:rsidRDefault="00F3761D" w:rsidP="00BB2934">
      <w:pPr>
        <w:spacing w:before="4" w:line="100" w:lineRule="exact"/>
        <w:jc w:val="both"/>
        <w:rPr>
          <w:sz w:val="10"/>
          <w:szCs w:val="10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78" w:right="5517"/>
        <w:jc w:val="both"/>
        <w:rPr>
          <w:sz w:val="28"/>
          <w:szCs w:val="28"/>
        </w:rPr>
      </w:pPr>
      <w:r>
        <w:rPr>
          <w:w w:val="124"/>
          <w:sz w:val="28"/>
          <w:szCs w:val="28"/>
        </w:rPr>
        <w:t xml:space="preserve">6.2.1  </w:t>
      </w:r>
      <w:r>
        <w:rPr>
          <w:spacing w:val="30"/>
          <w:w w:val="124"/>
          <w:sz w:val="28"/>
          <w:szCs w:val="28"/>
        </w:rPr>
        <w:t xml:space="preserve"> </w:t>
      </w:r>
      <w:r>
        <w:rPr>
          <w:w w:val="124"/>
          <w:sz w:val="28"/>
          <w:szCs w:val="28"/>
        </w:rPr>
        <w:t>Description</w:t>
      </w:r>
    </w:p>
    <w:p w:rsidR="00F3761D" w:rsidRDefault="00F3761D" w:rsidP="00BB2934">
      <w:pPr>
        <w:spacing w:before="9" w:line="140" w:lineRule="exact"/>
        <w:jc w:val="both"/>
        <w:rPr>
          <w:sz w:val="15"/>
          <w:szCs w:val="15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completion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proofErr w:type="gramStart"/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alidation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pacing w:val="4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ex</w:t>
      </w:r>
      <w:r>
        <w:rPr>
          <w:spacing w:val="7"/>
          <w:w w:val="107"/>
          <w:sz w:val="24"/>
          <w:szCs w:val="24"/>
        </w:rPr>
        <w:t>p</w:t>
      </w:r>
      <w:r>
        <w:rPr>
          <w:w w:val="107"/>
          <w:sz w:val="24"/>
          <w:szCs w:val="24"/>
        </w:rPr>
        <w:t>ortation</w:t>
      </w:r>
      <w:r>
        <w:rPr>
          <w:spacing w:val="12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ASC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file, 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accu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 xml:space="preserve">ulated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</w:t>
      </w:r>
      <w:r>
        <w:rPr>
          <w:spacing w:val="3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se</w:t>
      </w:r>
      <w:r>
        <w:rPr>
          <w:spacing w:val="-6"/>
          <w:w w:val="102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out,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alo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ASC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file,</w:t>
      </w:r>
      <w:r>
        <w:rPr>
          <w:spacing w:val="4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to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recipie</w:t>
      </w:r>
      <w:r>
        <w:rPr>
          <w:spacing w:val="-5"/>
          <w:w w:val="102"/>
          <w:sz w:val="24"/>
          <w:szCs w:val="24"/>
        </w:rPr>
        <w:t>n</w:t>
      </w:r>
      <w:r>
        <w:rPr>
          <w:w w:val="112"/>
          <w:sz w:val="24"/>
          <w:szCs w:val="24"/>
        </w:rPr>
        <w:t>ts.</w:t>
      </w:r>
    </w:p>
    <w:p w:rsidR="00F3761D" w:rsidRDefault="00F3761D" w:rsidP="00BB2934">
      <w:pPr>
        <w:spacing w:before="7" w:line="160" w:lineRule="exact"/>
        <w:jc w:val="both"/>
        <w:rPr>
          <w:sz w:val="16"/>
          <w:szCs w:val="16"/>
        </w:rPr>
      </w:pPr>
    </w:p>
    <w:p w:rsidR="00F3761D" w:rsidRDefault="00F3761D" w:rsidP="00BB2934">
      <w:pPr>
        <w:spacing w:line="200" w:lineRule="exact"/>
        <w:jc w:val="both"/>
      </w:pPr>
    </w:p>
    <w:p w:rsidR="00F3761D" w:rsidRDefault="00BB2934" w:rsidP="00BB2934">
      <w:pPr>
        <w:ind w:left="378" w:right="2411"/>
        <w:jc w:val="both"/>
        <w:rPr>
          <w:sz w:val="28"/>
          <w:szCs w:val="28"/>
        </w:rPr>
      </w:pPr>
      <w:r>
        <w:rPr>
          <w:w w:val="125"/>
          <w:sz w:val="28"/>
          <w:szCs w:val="28"/>
        </w:rPr>
        <w:t xml:space="preserve">6.2.2  </w:t>
      </w:r>
      <w:r>
        <w:rPr>
          <w:spacing w:val="22"/>
          <w:w w:val="125"/>
          <w:sz w:val="28"/>
          <w:szCs w:val="28"/>
        </w:rPr>
        <w:t xml:space="preserve"> </w:t>
      </w:r>
      <w:r>
        <w:rPr>
          <w:w w:val="125"/>
          <w:sz w:val="28"/>
          <w:szCs w:val="28"/>
        </w:rPr>
        <w:t>H</w:t>
      </w:r>
      <w:r>
        <w:rPr>
          <w:spacing w:val="-11"/>
          <w:w w:val="125"/>
          <w:sz w:val="28"/>
          <w:szCs w:val="28"/>
        </w:rPr>
        <w:t>o</w:t>
      </w:r>
      <w:r>
        <w:rPr>
          <w:w w:val="125"/>
          <w:sz w:val="28"/>
          <w:szCs w:val="28"/>
        </w:rPr>
        <w:t>w</w:t>
      </w:r>
      <w:r>
        <w:rPr>
          <w:spacing w:val="-15"/>
          <w:w w:val="125"/>
          <w:sz w:val="28"/>
          <w:szCs w:val="28"/>
        </w:rPr>
        <w:t xml:space="preserve"> </w:t>
      </w:r>
      <w:r>
        <w:rPr>
          <w:w w:val="125"/>
          <w:sz w:val="28"/>
          <w:szCs w:val="28"/>
        </w:rPr>
        <w:t>It</w:t>
      </w:r>
      <w:r>
        <w:rPr>
          <w:spacing w:val="51"/>
          <w:w w:val="125"/>
          <w:sz w:val="28"/>
          <w:szCs w:val="28"/>
        </w:rPr>
        <w:t xml:space="preserve"> </w:t>
      </w:r>
      <w:r>
        <w:rPr>
          <w:spacing w:val="-34"/>
          <w:w w:val="125"/>
          <w:sz w:val="28"/>
          <w:szCs w:val="28"/>
        </w:rPr>
        <w:t>W</w:t>
      </w:r>
      <w:r>
        <w:rPr>
          <w:w w:val="125"/>
          <w:sz w:val="28"/>
          <w:szCs w:val="28"/>
        </w:rPr>
        <w:t>orks</w:t>
      </w:r>
      <w:r>
        <w:rPr>
          <w:spacing w:val="15"/>
          <w:w w:val="125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52"/>
          <w:sz w:val="28"/>
          <w:szCs w:val="28"/>
        </w:rPr>
        <w:t xml:space="preserve"> </w:t>
      </w:r>
      <w:r>
        <w:rPr>
          <w:spacing w:val="-33"/>
          <w:w w:val="124"/>
          <w:sz w:val="28"/>
          <w:szCs w:val="28"/>
        </w:rPr>
        <w:t>T</w:t>
      </w:r>
      <w:r>
        <w:rPr>
          <w:w w:val="124"/>
          <w:sz w:val="28"/>
          <w:szCs w:val="28"/>
        </w:rPr>
        <w:t>e</w:t>
      </w:r>
      <w:r>
        <w:rPr>
          <w:spacing w:val="-11"/>
          <w:w w:val="124"/>
          <w:sz w:val="28"/>
          <w:szCs w:val="28"/>
        </w:rPr>
        <w:t>c</w:t>
      </w:r>
      <w:r>
        <w:rPr>
          <w:w w:val="124"/>
          <w:sz w:val="28"/>
          <w:szCs w:val="28"/>
        </w:rPr>
        <w:t>hnical</w:t>
      </w:r>
      <w:r>
        <w:rPr>
          <w:spacing w:val="11"/>
          <w:w w:val="124"/>
          <w:sz w:val="28"/>
          <w:szCs w:val="28"/>
        </w:rPr>
        <w:t xml:space="preserve"> </w:t>
      </w:r>
      <w:r>
        <w:rPr>
          <w:w w:val="124"/>
          <w:sz w:val="28"/>
          <w:szCs w:val="28"/>
        </w:rPr>
        <w:t>Details</w:t>
      </w:r>
    </w:p>
    <w:p w:rsidR="00F3761D" w:rsidRDefault="00F3761D" w:rsidP="00BB2934">
      <w:pPr>
        <w:spacing w:before="9" w:line="140" w:lineRule="exact"/>
        <w:jc w:val="both"/>
        <w:rPr>
          <w:sz w:val="15"/>
          <w:szCs w:val="15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string </w:t>
      </w:r>
      <w:r>
        <w:rPr>
          <w:spacing w:val="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parameter</w:t>
      </w:r>
      <w:proofErr w:type="gramEnd"/>
      <w:r>
        <w:rPr>
          <w:spacing w:val="19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file name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file that </w:t>
      </w:r>
      <w:r>
        <w:rPr>
          <w:spacing w:val="31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w</w:t>
      </w:r>
      <w:r>
        <w:rPr>
          <w:w w:val="104"/>
          <w:sz w:val="24"/>
          <w:szCs w:val="24"/>
        </w:rPr>
        <w:t xml:space="preserve">as </w:t>
      </w:r>
      <w:r>
        <w:rPr>
          <w:sz w:val="24"/>
          <w:szCs w:val="24"/>
        </w:rPr>
        <w:t>created  in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previous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macro.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email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9"/>
          <w:sz w:val="24"/>
          <w:szCs w:val="24"/>
        </w:rPr>
        <w:t xml:space="preserve"> </w:t>
      </w:r>
      <w:r>
        <w:rPr>
          <w:spacing w:val="-13"/>
          <w:w w:val="102"/>
          <w:sz w:val="24"/>
          <w:szCs w:val="24"/>
        </w:rPr>
        <w:t>v</w:t>
      </w:r>
      <w:r>
        <w:rPr>
          <w:w w:val="104"/>
          <w:sz w:val="24"/>
          <w:szCs w:val="24"/>
        </w:rPr>
        <w:t xml:space="preserve">ariables </w:t>
      </w:r>
      <w:r>
        <w:rPr>
          <w:sz w:val="24"/>
          <w:szCs w:val="24"/>
        </w:rPr>
        <w:t>prior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configu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ation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easier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future</w:t>
      </w:r>
      <w:r>
        <w:rPr>
          <w:spacing w:val="59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c</w:t>
      </w:r>
      <w:r>
        <w:rPr>
          <w:w w:val="108"/>
          <w:sz w:val="24"/>
          <w:szCs w:val="24"/>
        </w:rPr>
        <w:t>han</w:t>
      </w:r>
      <w:r>
        <w:rPr>
          <w:w w:val="99"/>
          <w:sz w:val="24"/>
          <w:szCs w:val="24"/>
        </w:rPr>
        <w:t>ge.</w:t>
      </w:r>
    </w:p>
    <w:p w:rsidR="00F3761D" w:rsidRDefault="00F3761D" w:rsidP="00BB2934">
      <w:pPr>
        <w:spacing w:before="9" w:line="280" w:lineRule="exact"/>
        <w:jc w:val="both"/>
        <w:rPr>
          <w:sz w:val="28"/>
          <w:szCs w:val="28"/>
        </w:rPr>
      </w:pPr>
    </w:p>
    <w:p w:rsidR="00F3761D" w:rsidRDefault="00BB2934" w:rsidP="00BB2934">
      <w:pPr>
        <w:spacing w:line="251" w:lineRule="auto"/>
        <w:ind w:left="378" w:right="3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SMTP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 xml:space="preserve">er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CDO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3"/>
          <w:sz w:val="24"/>
          <w:szCs w:val="24"/>
        </w:rPr>
        <w:t>b</w:t>
      </w:r>
      <w:r>
        <w:rPr>
          <w:sz w:val="24"/>
          <w:szCs w:val="24"/>
        </w:rPr>
        <w:t xml:space="preserve">jects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configured  </w:t>
      </w:r>
      <w:r>
        <w:rPr>
          <w:w w:val="102"/>
          <w:sz w:val="24"/>
          <w:szCs w:val="24"/>
        </w:rPr>
        <w:t xml:space="preserve">ac- </w:t>
      </w:r>
      <w:r>
        <w:rPr>
          <w:sz w:val="24"/>
          <w:szCs w:val="24"/>
        </w:rPr>
        <w:t>cording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vided  information.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Finall</w:t>
      </w:r>
      <w:r>
        <w:rPr>
          <w:spacing w:val="-18"/>
          <w:sz w:val="24"/>
          <w:szCs w:val="24"/>
        </w:rPr>
        <w:t>y</w:t>
      </w:r>
      <w:proofErr w:type="gramStart"/>
      <w:r>
        <w:rPr>
          <w:sz w:val="24"/>
          <w:szCs w:val="24"/>
        </w:rPr>
        <w:t xml:space="preserve">,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options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ass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ciated </w:t>
      </w:r>
      <w:r>
        <w:rPr>
          <w:spacing w:val="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with </w:t>
      </w:r>
      <w:r>
        <w:rPr>
          <w:sz w:val="24"/>
          <w:szCs w:val="24"/>
        </w:rPr>
        <w:t>emailing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macro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initialized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ariables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3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earlier.</w:t>
      </w:r>
    </w:p>
    <w:sectPr w:rsidR="00F3761D">
      <w:pgSz w:w="11920" w:h="16840"/>
      <w:pgMar w:top="1560" w:right="1680" w:bottom="280" w:left="1680" w:header="0" w:footer="18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934" w:rsidRDefault="00BB2934">
      <w:r>
        <w:separator/>
      </w:r>
    </w:p>
  </w:endnote>
  <w:endnote w:type="continuationSeparator" w:id="0">
    <w:p w:rsidR="00BB2934" w:rsidRDefault="00BB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934" w:rsidRDefault="00BB293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2.25pt;margin-top:738.5pt;width:9.85pt;height:13.95pt;z-index:-1269;mso-position-horizontal-relative:page;mso-position-vertical-relative:page" filled="f" stroked="f">
          <v:textbox inset="0,0,0,0">
            <w:txbxContent>
              <w:p w:rsidR="00BB2934" w:rsidRDefault="00BB2934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6716A8">
                  <w:rPr>
                    <w:noProof/>
                    <w:sz w:val="24"/>
                    <w:szCs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934" w:rsidRDefault="00BB2934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934" w:rsidRDefault="00BB293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3pt;margin-top:738.5pt;width:15.7pt;height:13.95pt;z-index:-1268;mso-position-horizontal-relative:page;mso-position-vertical-relative:page" filled="f" stroked="f">
          <v:textbox inset="0,0,0,0">
            <w:txbxContent>
              <w:p w:rsidR="00BB2934" w:rsidRDefault="00BB2934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6716A8">
                  <w:rPr>
                    <w:noProof/>
                    <w:sz w:val="24"/>
                    <w:szCs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934" w:rsidRDefault="00BB2934">
      <w:r>
        <w:separator/>
      </w:r>
    </w:p>
  </w:footnote>
  <w:footnote w:type="continuationSeparator" w:id="0">
    <w:p w:rsidR="00BB2934" w:rsidRDefault="00BB2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A67DA"/>
    <w:multiLevelType w:val="multilevel"/>
    <w:tmpl w:val="DCB009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761D"/>
    <w:rsid w:val="006716A8"/>
    <w:rsid w:val="00BB2934"/>
    <w:rsid w:val="00F3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9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9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2528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Children Services</Company>
  <LinksUpToDate>false</LinksUpToDate>
  <CharactersWithSpaces>16911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Kleyer, Alec</dc:creator>
  <cp:lastModifiedBy>NYC Children Services</cp:lastModifiedBy>
  <cp:revision>2</cp:revision>
  <dcterms:created xsi:type="dcterms:W3CDTF">2015-12-18T19:22:00Z</dcterms:created>
  <dcterms:modified xsi:type="dcterms:W3CDTF">2015-12-18T19:22:00Z</dcterms:modified>
</cp:coreProperties>
</file>